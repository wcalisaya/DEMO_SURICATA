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F23" w:rsidRDefault="00E74F23" w:rsidP="00E74F23">
      <w:pPr>
        <w:pStyle w:val="Encabezado"/>
        <w:jc w:val="right"/>
        <w:rPr>
          <w:b/>
          <w:sz w:val="20"/>
          <w:lang w:val="es-PE"/>
        </w:rPr>
      </w:pPr>
    </w:p>
    <w:p w:rsidR="00E74F23" w:rsidRPr="00E74F23" w:rsidRDefault="00E74F23" w:rsidP="00E74F23">
      <w:pPr>
        <w:pStyle w:val="Encabezado"/>
        <w:jc w:val="right"/>
        <w:rPr>
          <w:b/>
          <w:sz w:val="28"/>
          <w:lang w:val="es-PE"/>
        </w:rPr>
      </w:pPr>
      <w:r w:rsidRPr="00E74F23">
        <w:rPr>
          <w:b/>
          <w:sz w:val="28"/>
          <w:lang w:val="es-PE"/>
        </w:rPr>
        <w:t>&lt;Nombre Del Proyecto&gt;</w:t>
      </w:r>
    </w:p>
    <w:p w:rsidR="00E74F23" w:rsidRDefault="00E74F23" w:rsidP="00E74F23">
      <w:pPr>
        <w:pStyle w:val="Encabezado"/>
        <w:jc w:val="right"/>
        <w:rPr>
          <w:b/>
          <w:sz w:val="20"/>
          <w:lang w:val="es-PE"/>
        </w:rPr>
      </w:pPr>
    </w:p>
    <w:p w:rsidR="00E74F23" w:rsidRDefault="00E74F23" w:rsidP="00E74F23">
      <w:pPr>
        <w:pStyle w:val="Encabezado"/>
        <w:jc w:val="right"/>
        <w:rPr>
          <w:b/>
          <w:sz w:val="20"/>
          <w:lang w:val="es-PE"/>
        </w:rPr>
      </w:pPr>
    </w:p>
    <w:p w:rsidR="00E74F23" w:rsidRPr="000F3B38" w:rsidRDefault="00E74F23" w:rsidP="00E74F23">
      <w:pPr>
        <w:pStyle w:val="Encabezado"/>
        <w:jc w:val="right"/>
        <w:rPr>
          <w:b/>
          <w:sz w:val="20"/>
          <w:lang w:val="es-PE"/>
        </w:rPr>
      </w:pPr>
    </w:p>
    <w:p w:rsidR="00E74F23" w:rsidRDefault="00E74F23" w:rsidP="00E74F23">
      <w:pPr>
        <w:pStyle w:val="Textoindependiente2"/>
        <w:rPr>
          <w:color w:val="auto"/>
          <w:sz w:val="40"/>
          <w:lang w:val="es-PE"/>
        </w:rPr>
      </w:pPr>
      <w:r w:rsidRPr="00E74F23">
        <w:rPr>
          <w:color w:val="auto"/>
          <w:sz w:val="40"/>
          <w:lang w:val="es-PE"/>
        </w:rPr>
        <w:t>ACTA DE REUNIÓN</w:t>
      </w:r>
    </w:p>
    <w:p w:rsidR="00E74F23" w:rsidRPr="00E74F23" w:rsidRDefault="00E74F23" w:rsidP="00E74F23">
      <w:pPr>
        <w:pStyle w:val="Textoindependiente2"/>
        <w:rPr>
          <w:color w:val="auto"/>
          <w:sz w:val="40"/>
          <w:lang w:val="es-PE"/>
        </w:rPr>
      </w:pPr>
    </w:p>
    <w:p w:rsidR="00040F29" w:rsidRPr="00E07BFE" w:rsidRDefault="00040F29">
      <w:pPr>
        <w:pStyle w:val="Textoindependiente2"/>
        <w:rPr>
          <w:b w:val="0"/>
          <w:color w:val="000000"/>
        </w:rPr>
      </w:pPr>
      <w:r w:rsidRPr="00E07BFE">
        <w:rPr>
          <w:b w:val="0"/>
          <w:color w:val="000000"/>
        </w:rPr>
        <w:t xml:space="preserve">Acta de Reunión Nº </w:t>
      </w:r>
      <w:r w:rsidR="00565DB9" w:rsidRPr="00E07BFE">
        <w:rPr>
          <w:b w:val="0"/>
          <w:color w:val="000000"/>
        </w:rPr>
        <w:t>0</w:t>
      </w:r>
      <w:r w:rsidR="00E07BFE">
        <w:rPr>
          <w:b w:val="0"/>
          <w:color w:val="000000"/>
        </w:rPr>
        <w:t>1</w:t>
      </w:r>
      <w:r w:rsidR="005E262F">
        <w:rPr>
          <w:b w:val="0"/>
          <w:color w:val="000000"/>
        </w:rPr>
        <w:t xml:space="preserve"> – Equipo “Integradores”</w:t>
      </w:r>
    </w:p>
    <w:p w:rsidR="00040F29" w:rsidRDefault="00040F29">
      <w:pPr>
        <w:pStyle w:val="Predeterminado"/>
        <w:jc w:val="center"/>
        <w:rPr>
          <w:rFonts w:ascii="Arial" w:hAnsi="Arial"/>
          <w:sz w:val="20"/>
          <w:lang w:val="es-MX"/>
        </w:rPr>
      </w:pP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6379"/>
      </w:tblGrid>
      <w:tr w:rsidR="00040F29">
        <w:tc>
          <w:tcPr>
            <w:tcW w:w="9568" w:type="dxa"/>
            <w:gridSpan w:val="2"/>
            <w:shd w:val="pct12" w:color="auto" w:fill="auto"/>
          </w:tcPr>
          <w:p w:rsidR="00040F29" w:rsidRDefault="00040F29">
            <w:pPr>
              <w:pStyle w:val="Encabezado"/>
              <w:tabs>
                <w:tab w:val="clear" w:pos="4320"/>
                <w:tab w:val="clear" w:pos="8640"/>
              </w:tabs>
              <w:suppressAutoHyphens/>
              <w:spacing w:before="40" w:after="120" w:line="200" w:lineRule="atLeast"/>
              <w:jc w:val="center"/>
              <w:rPr>
                <w:rFonts w:eastAsia="MS Mincho"/>
                <w:b/>
                <w:sz w:val="20"/>
                <w:lang w:val="es-ES"/>
              </w:rPr>
            </w:pPr>
            <w:r>
              <w:rPr>
                <w:rFonts w:eastAsia="MS Mincho"/>
                <w:b/>
                <w:sz w:val="20"/>
                <w:lang w:val="es-ES"/>
              </w:rPr>
              <w:t>Información Básica</w:t>
            </w:r>
          </w:p>
        </w:tc>
      </w:tr>
      <w:tr w:rsidR="00B24B31">
        <w:tc>
          <w:tcPr>
            <w:tcW w:w="3189" w:type="dxa"/>
          </w:tcPr>
          <w:p w:rsidR="00B24B31" w:rsidRDefault="00B24B31">
            <w:pPr>
              <w:rPr>
                <w:rFonts w:ascii="Arial" w:hAnsi="Arial"/>
              </w:rPr>
            </w:pPr>
            <w:r>
              <w:rPr>
                <w:rFonts w:ascii="Arial" w:hAnsi="Arial"/>
              </w:rPr>
              <w:t>Cliente</w:t>
            </w:r>
          </w:p>
        </w:tc>
        <w:tc>
          <w:tcPr>
            <w:tcW w:w="6379" w:type="dxa"/>
          </w:tcPr>
          <w:p w:rsidR="00B24B31" w:rsidRDefault="000359F3" w:rsidP="006621EE">
            <w:pPr>
              <w:pStyle w:val="formatosplantilla"/>
              <w:rPr>
                <w:i w:val="0"/>
                <w:iCs/>
                <w:color w:val="auto"/>
              </w:rPr>
            </w:pPr>
            <w:r>
              <w:rPr>
                <w:i w:val="0"/>
                <w:iCs/>
                <w:color w:val="auto"/>
              </w:rPr>
              <w:t>Por definir</w:t>
            </w:r>
          </w:p>
        </w:tc>
      </w:tr>
      <w:tr w:rsidR="00B24B31">
        <w:tc>
          <w:tcPr>
            <w:tcW w:w="3189" w:type="dxa"/>
          </w:tcPr>
          <w:p w:rsidR="00B24B31" w:rsidRDefault="00B24B31">
            <w:pPr>
              <w:rPr>
                <w:rFonts w:ascii="Arial" w:hAnsi="Arial"/>
              </w:rPr>
            </w:pPr>
            <w:r>
              <w:rPr>
                <w:rFonts w:ascii="Arial" w:hAnsi="Arial"/>
              </w:rPr>
              <w:t>Proyecto :</w:t>
            </w:r>
          </w:p>
        </w:tc>
        <w:tc>
          <w:tcPr>
            <w:tcW w:w="6379" w:type="dxa"/>
          </w:tcPr>
          <w:p w:rsidR="00B24B31" w:rsidRDefault="000359F3" w:rsidP="006621EE">
            <w:pPr>
              <w:pStyle w:val="formatosplantilla"/>
              <w:rPr>
                <w:i w:val="0"/>
                <w:iCs/>
                <w:color w:val="auto"/>
              </w:rPr>
            </w:pPr>
            <w:r>
              <w:rPr>
                <w:i w:val="0"/>
                <w:iCs/>
                <w:color w:val="auto"/>
              </w:rPr>
              <w:t>Nombre del proyecto</w:t>
            </w:r>
          </w:p>
        </w:tc>
      </w:tr>
      <w:tr w:rsidR="00B24B31">
        <w:tc>
          <w:tcPr>
            <w:tcW w:w="3189" w:type="dxa"/>
          </w:tcPr>
          <w:p w:rsidR="00B24B31" w:rsidRDefault="00B24B31">
            <w:pPr>
              <w:rPr>
                <w:rFonts w:ascii="Arial" w:hAnsi="Arial"/>
              </w:rPr>
            </w:pPr>
            <w:r>
              <w:rPr>
                <w:rFonts w:ascii="Arial" w:hAnsi="Arial"/>
              </w:rPr>
              <w:t>Fecha y Hora de reunión:</w:t>
            </w:r>
          </w:p>
        </w:tc>
        <w:tc>
          <w:tcPr>
            <w:tcW w:w="6379" w:type="dxa"/>
          </w:tcPr>
          <w:p w:rsidR="00B24B31" w:rsidRDefault="000359F3" w:rsidP="00B01A1A">
            <w:pPr>
              <w:pStyle w:val="formatosplantilla"/>
              <w:rPr>
                <w:i w:val="0"/>
                <w:iCs/>
                <w:color w:val="auto"/>
                <w:lang w:val="en-US"/>
              </w:rPr>
            </w:pPr>
            <w:r>
              <w:rPr>
                <w:i w:val="0"/>
                <w:iCs/>
                <w:color w:val="auto"/>
                <w:lang w:val="en-US"/>
              </w:rPr>
              <w:t>01/08/2011</w:t>
            </w:r>
            <w:r w:rsidR="00B24B31">
              <w:rPr>
                <w:i w:val="0"/>
                <w:iCs/>
                <w:color w:val="auto"/>
                <w:lang w:val="en-US"/>
              </w:rPr>
              <w:t xml:space="preserve"> – </w:t>
            </w:r>
            <w:r>
              <w:rPr>
                <w:i w:val="0"/>
                <w:iCs/>
                <w:color w:val="auto"/>
                <w:lang w:val="en-US"/>
              </w:rPr>
              <w:t>8</w:t>
            </w:r>
            <w:r w:rsidR="00B24B31">
              <w:rPr>
                <w:i w:val="0"/>
                <w:iCs/>
                <w:color w:val="auto"/>
                <w:lang w:val="en-US"/>
              </w:rPr>
              <w:t>:</w:t>
            </w:r>
            <w:r w:rsidR="0097243F">
              <w:rPr>
                <w:i w:val="0"/>
                <w:iCs/>
                <w:color w:val="auto"/>
                <w:lang w:val="en-US"/>
              </w:rPr>
              <w:t>0</w:t>
            </w:r>
            <w:r w:rsidR="00A97A2B">
              <w:rPr>
                <w:i w:val="0"/>
                <w:iCs/>
                <w:color w:val="auto"/>
                <w:lang w:val="en-US"/>
              </w:rPr>
              <w:t>0</w:t>
            </w:r>
            <w:r w:rsidR="00B24B31">
              <w:rPr>
                <w:i w:val="0"/>
                <w:iCs/>
                <w:color w:val="auto"/>
                <w:lang w:val="en-US"/>
              </w:rPr>
              <w:t xml:space="preserve"> </w:t>
            </w:r>
            <w:r w:rsidR="006621EE">
              <w:rPr>
                <w:i w:val="0"/>
                <w:iCs/>
                <w:color w:val="auto"/>
                <w:lang w:val="en-US"/>
              </w:rPr>
              <w:t>p</w:t>
            </w:r>
            <w:r w:rsidR="00F726A2">
              <w:rPr>
                <w:i w:val="0"/>
                <w:iCs/>
                <w:color w:val="auto"/>
                <w:lang w:val="en-US"/>
              </w:rPr>
              <w:t>m</w:t>
            </w:r>
          </w:p>
        </w:tc>
      </w:tr>
      <w:tr w:rsidR="00B24B31">
        <w:trPr>
          <w:trHeight w:val="112"/>
        </w:trPr>
        <w:tc>
          <w:tcPr>
            <w:tcW w:w="3189" w:type="dxa"/>
          </w:tcPr>
          <w:p w:rsidR="00B24B31" w:rsidRDefault="00B24B31">
            <w:pPr>
              <w:rPr>
                <w:rFonts w:ascii="Arial" w:hAnsi="Arial"/>
              </w:rPr>
            </w:pPr>
            <w:r>
              <w:rPr>
                <w:rFonts w:ascii="Arial" w:hAnsi="Arial"/>
              </w:rPr>
              <w:t>Etapa:</w:t>
            </w:r>
          </w:p>
        </w:tc>
        <w:tc>
          <w:tcPr>
            <w:tcW w:w="6379" w:type="dxa"/>
          </w:tcPr>
          <w:p w:rsidR="00B24B31" w:rsidRDefault="000359F3" w:rsidP="00185C07">
            <w:pPr>
              <w:pStyle w:val="formatosplantilla"/>
              <w:rPr>
                <w:i w:val="0"/>
                <w:iCs/>
                <w:color w:val="auto"/>
              </w:rPr>
            </w:pPr>
            <w:r>
              <w:rPr>
                <w:i w:val="0"/>
                <w:iCs/>
                <w:color w:val="auto"/>
              </w:rPr>
              <w:t>Concepción</w:t>
            </w:r>
          </w:p>
        </w:tc>
      </w:tr>
      <w:tr w:rsidR="000D2F31">
        <w:trPr>
          <w:trHeight w:val="112"/>
        </w:trPr>
        <w:tc>
          <w:tcPr>
            <w:tcW w:w="3189" w:type="dxa"/>
          </w:tcPr>
          <w:p w:rsidR="000D2F31" w:rsidRDefault="000D2F31">
            <w:pPr>
              <w:rPr>
                <w:rFonts w:ascii="Arial" w:hAnsi="Arial"/>
              </w:rPr>
            </w:pPr>
            <w:r>
              <w:rPr>
                <w:rFonts w:ascii="Arial" w:hAnsi="Arial"/>
              </w:rPr>
              <w:t>Lugar:</w:t>
            </w:r>
          </w:p>
        </w:tc>
        <w:tc>
          <w:tcPr>
            <w:tcW w:w="6379" w:type="dxa"/>
          </w:tcPr>
          <w:p w:rsidR="000D2F31" w:rsidRDefault="000D2F31" w:rsidP="00185C07">
            <w:pPr>
              <w:pStyle w:val="formatosplantilla"/>
              <w:rPr>
                <w:i w:val="0"/>
                <w:iCs/>
                <w:color w:val="auto"/>
              </w:rPr>
            </w:pPr>
          </w:p>
        </w:tc>
      </w:tr>
    </w:tbl>
    <w:p w:rsidR="00040F29" w:rsidRDefault="00040F29">
      <w:pPr>
        <w:rPr>
          <w:rFonts w:ascii="Arial" w:hAnsi="Arial"/>
          <w:color w:val="FF0000"/>
        </w:rPr>
      </w:pP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
        <w:gridCol w:w="3118"/>
        <w:gridCol w:w="2126"/>
        <w:gridCol w:w="1560"/>
        <w:gridCol w:w="2268"/>
      </w:tblGrid>
      <w:tr w:rsidR="00040F29">
        <w:trPr>
          <w:tblHeader/>
        </w:trPr>
        <w:tc>
          <w:tcPr>
            <w:tcW w:w="9568" w:type="dxa"/>
            <w:gridSpan w:val="5"/>
            <w:shd w:val="pct12" w:color="auto" w:fill="auto"/>
          </w:tcPr>
          <w:p w:rsidR="00514970" w:rsidRPr="00514970" w:rsidRDefault="00040F29" w:rsidP="009B3312">
            <w:pPr>
              <w:pStyle w:val="Encabezado"/>
              <w:tabs>
                <w:tab w:val="clear" w:pos="4320"/>
                <w:tab w:val="clear" w:pos="8640"/>
              </w:tabs>
              <w:suppressAutoHyphens/>
              <w:spacing w:before="40" w:after="120" w:line="200" w:lineRule="atLeast"/>
              <w:jc w:val="center"/>
              <w:rPr>
                <w:rFonts w:eastAsia="MS Mincho"/>
                <w:i/>
                <w:color w:val="0000FF"/>
                <w:sz w:val="20"/>
                <w:lang w:val="es-PE"/>
              </w:rPr>
            </w:pPr>
            <w:r w:rsidRPr="00514970">
              <w:rPr>
                <w:rFonts w:eastAsia="MS Mincho"/>
                <w:b/>
                <w:sz w:val="20"/>
                <w:lang w:val="es-ES"/>
              </w:rPr>
              <w:t>Asistentes</w:t>
            </w:r>
          </w:p>
        </w:tc>
      </w:tr>
      <w:tr w:rsidR="00040F29">
        <w:trPr>
          <w:cantSplit/>
          <w:trHeight w:val="270"/>
          <w:tblHeader/>
        </w:trPr>
        <w:tc>
          <w:tcPr>
            <w:tcW w:w="496" w:type="dxa"/>
            <w:vMerge w:val="restart"/>
          </w:tcPr>
          <w:p w:rsidR="00040F29" w:rsidRDefault="00040F29">
            <w:pPr>
              <w:jc w:val="center"/>
              <w:rPr>
                <w:rFonts w:ascii="Arial" w:hAnsi="Arial"/>
                <w:b/>
              </w:rPr>
            </w:pPr>
          </w:p>
          <w:p w:rsidR="00040F29" w:rsidRDefault="00040F29">
            <w:pPr>
              <w:jc w:val="center"/>
              <w:rPr>
                <w:rFonts w:ascii="Arial" w:hAnsi="Arial"/>
                <w:b/>
              </w:rPr>
            </w:pPr>
            <w:r>
              <w:rPr>
                <w:rFonts w:ascii="Arial" w:hAnsi="Arial"/>
                <w:b/>
              </w:rPr>
              <w:t>No</w:t>
            </w:r>
          </w:p>
        </w:tc>
        <w:tc>
          <w:tcPr>
            <w:tcW w:w="3118" w:type="dxa"/>
            <w:vMerge w:val="restart"/>
          </w:tcPr>
          <w:p w:rsidR="00040F29" w:rsidRDefault="00040F29">
            <w:pPr>
              <w:jc w:val="center"/>
              <w:rPr>
                <w:rFonts w:ascii="Arial" w:hAnsi="Arial"/>
                <w:b/>
              </w:rPr>
            </w:pPr>
          </w:p>
          <w:p w:rsidR="00040F29" w:rsidRDefault="00040F29">
            <w:pPr>
              <w:jc w:val="center"/>
              <w:rPr>
                <w:rFonts w:ascii="Arial" w:hAnsi="Arial"/>
                <w:b/>
              </w:rPr>
            </w:pPr>
            <w:r>
              <w:rPr>
                <w:rFonts w:ascii="Arial" w:hAnsi="Arial"/>
                <w:b/>
              </w:rPr>
              <w:t>Nombre y Apellidos</w:t>
            </w:r>
          </w:p>
        </w:tc>
        <w:tc>
          <w:tcPr>
            <w:tcW w:w="2126" w:type="dxa"/>
            <w:vMerge w:val="restart"/>
          </w:tcPr>
          <w:p w:rsidR="00040F29" w:rsidRDefault="00040F29">
            <w:pPr>
              <w:jc w:val="center"/>
              <w:rPr>
                <w:rFonts w:ascii="Arial" w:hAnsi="Arial"/>
                <w:b/>
              </w:rPr>
            </w:pPr>
          </w:p>
          <w:p w:rsidR="00040F29" w:rsidRDefault="00040F29">
            <w:pPr>
              <w:jc w:val="center"/>
              <w:rPr>
                <w:rFonts w:ascii="Arial" w:hAnsi="Arial"/>
                <w:b/>
              </w:rPr>
            </w:pPr>
            <w:r>
              <w:rPr>
                <w:rFonts w:ascii="Arial" w:hAnsi="Arial"/>
                <w:b/>
              </w:rPr>
              <w:t>Empresa</w:t>
            </w:r>
          </w:p>
        </w:tc>
        <w:tc>
          <w:tcPr>
            <w:tcW w:w="1560" w:type="dxa"/>
            <w:vMerge w:val="restart"/>
          </w:tcPr>
          <w:p w:rsidR="00040F29" w:rsidRDefault="00040F29">
            <w:pPr>
              <w:jc w:val="center"/>
              <w:rPr>
                <w:rFonts w:ascii="Arial" w:hAnsi="Arial"/>
                <w:b/>
              </w:rPr>
            </w:pPr>
          </w:p>
          <w:p w:rsidR="00040F29" w:rsidRDefault="00040F29">
            <w:pPr>
              <w:jc w:val="center"/>
              <w:rPr>
                <w:rFonts w:ascii="Arial" w:hAnsi="Arial"/>
                <w:b/>
              </w:rPr>
            </w:pPr>
            <w:r>
              <w:rPr>
                <w:rFonts w:ascii="Arial" w:hAnsi="Arial"/>
                <w:b/>
              </w:rPr>
              <w:t>Área</w:t>
            </w:r>
          </w:p>
        </w:tc>
        <w:tc>
          <w:tcPr>
            <w:tcW w:w="2268" w:type="dxa"/>
            <w:vMerge w:val="restart"/>
          </w:tcPr>
          <w:p w:rsidR="00040F29" w:rsidRDefault="00040F29">
            <w:pPr>
              <w:jc w:val="center"/>
              <w:rPr>
                <w:rFonts w:ascii="Arial" w:hAnsi="Arial"/>
                <w:b/>
              </w:rPr>
            </w:pPr>
          </w:p>
          <w:p w:rsidR="00040F29" w:rsidRDefault="00040F29">
            <w:pPr>
              <w:jc w:val="center"/>
              <w:rPr>
                <w:rFonts w:ascii="Arial" w:hAnsi="Arial"/>
                <w:b/>
              </w:rPr>
            </w:pPr>
            <w:r>
              <w:rPr>
                <w:rFonts w:ascii="Arial" w:hAnsi="Arial"/>
                <w:b/>
              </w:rPr>
              <w:t>Cargo</w:t>
            </w:r>
          </w:p>
        </w:tc>
      </w:tr>
      <w:tr w:rsidR="00040F29">
        <w:trPr>
          <w:cantSplit/>
          <w:trHeight w:val="270"/>
          <w:tblHeader/>
        </w:trPr>
        <w:tc>
          <w:tcPr>
            <w:tcW w:w="496" w:type="dxa"/>
            <w:vMerge/>
          </w:tcPr>
          <w:p w:rsidR="00040F29" w:rsidRDefault="00040F29">
            <w:pPr>
              <w:jc w:val="center"/>
              <w:rPr>
                <w:rFonts w:ascii="Arial" w:hAnsi="Arial"/>
                <w:b/>
              </w:rPr>
            </w:pPr>
          </w:p>
        </w:tc>
        <w:tc>
          <w:tcPr>
            <w:tcW w:w="3118" w:type="dxa"/>
            <w:vMerge/>
          </w:tcPr>
          <w:p w:rsidR="00040F29" w:rsidRDefault="00040F29">
            <w:pPr>
              <w:jc w:val="center"/>
              <w:rPr>
                <w:rFonts w:ascii="Arial" w:hAnsi="Arial"/>
                <w:b/>
              </w:rPr>
            </w:pPr>
          </w:p>
        </w:tc>
        <w:tc>
          <w:tcPr>
            <w:tcW w:w="2126" w:type="dxa"/>
            <w:vMerge/>
          </w:tcPr>
          <w:p w:rsidR="00040F29" w:rsidRDefault="00040F29">
            <w:pPr>
              <w:jc w:val="center"/>
              <w:rPr>
                <w:rFonts w:ascii="Arial" w:hAnsi="Arial"/>
                <w:b/>
              </w:rPr>
            </w:pPr>
          </w:p>
        </w:tc>
        <w:tc>
          <w:tcPr>
            <w:tcW w:w="1560" w:type="dxa"/>
            <w:vMerge/>
          </w:tcPr>
          <w:p w:rsidR="00040F29" w:rsidRDefault="00040F29">
            <w:pPr>
              <w:jc w:val="center"/>
              <w:rPr>
                <w:rFonts w:ascii="Arial" w:hAnsi="Arial"/>
                <w:b/>
              </w:rPr>
            </w:pPr>
          </w:p>
        </w:tc>
        <w:tc>
          <w:tcPr>
            <w:tcW w:w="2268" w:type="dxa"/>
            <w:vMerge/>
          </w:tcPr>
          <w:p w:rsidR="00040F29" w:rsidRDefault="00040F29">
            <w:pPr>
              <w:jc w:val="center"/>
              <w:rPr>
                <w:rFonts w:ascii="Arial" w:hAnsi="Arial"/>
                <w:b/>
              </w:rPr>
            </w:pPr>
          </w:p>
        </w:tc>
      </w:tr>
      <w:tr w:rsidR="0003155B">
        <w:trPr>
          <w:cantSplit/>
          <w:trHeight w:val="270"/>
          <w:tblHeader/>
        </w:trPr>
        <w:tc>
          <w:tcPr>
            <w:tcW w:w="496" w:type="dxa"/>
          </w:tcPr>
          <w:p w:rsidR="0003155B" w:rsidRDefault="0003155B" w:rsidP="00EE475C">
            <w:pPr>
              <w:jc w:val="center"/>
              <w:rPr>
                <w:rFonts w:ascii="Arial" w:hAnsi="Arial"/>
                <w:b/>
              </w:rPr>
            </w:pPr>
            <w:r>
              <w:rPr>
                <w:rFonts w:ascii="Arial" w:hAnsi="Arial"/>
                <w:b/>
              </w:rPr>
              <w:t>1</w:t>
            </w:r>
          </w:p>
        </w:tc>
        <w:tc>
          <w:tcPr>
            <w:tcW w:w="3118" w:type="dxa"/>
          </w:tcPr>
          <w:p w:rsidR="0003155B" w:rsidRPr="0097243F" w:rsidRDefault="000359F3" w:rsidP="008549D9">
            <w:pPr>
              <w:pStyle w:val="TextoInstruccion"/>
              <w:spacing w:line="240" w:lineRule="auto"/>
              <w:jc w:val="left"/>
              <w:rPr>
                <w:rFonts w:eastAsia="Times New Roman"/>
                <w:i w:val="0"/>
                <w:color w:val="auto"/>
                <w:lang w:val="es-ES"/>
              </w:rPr>
            </w:pPr>
            <w:r>
              <w:rPr>
                <w:rFonts w:eastAsia="Times New Roman"/>
                <w:i w:val="0"/>
                <w:color w:val="auto"/>
                <w:lang w:val="es-ES"/>
              </w:rPr>
              <w:t>Jorge Cabrera</w:t>
            </w:r>
          </w:p>
        </w:tc>
        <w:tc>
          <w:tcPr>
            <w:tcW w:w="2126" w:type="dxa"/>
          </w:tcPr>
          <w:p w:rsidR="0003155B" w:rsidRPr="00681DD9" w:rsidRDefault="000359F3" w:rsidP="008549D9">
            <w:pPr>
              <w:pStyle w:val="TextoInstruccion"/>
              <w:spacing w:line="240" w:lineRule="auto"/>
              <w:jc w:val="center"/>
              <w:rPr>
                <w:i w:val="0"/>
                <w:color w:val="auto"/>
              </w:rPr>
            </w:pPr>
            <w:r>
              <w:rPr>
                <w:i w:val="0"/>
                <w:iCs/>
                <w:color w:val="auto"/>
              </w:rPr>
              <w:t>UPC</w:t>
            </w:r>
          </w:p>
        </w:tc>
        <w:tc>
          <w:tcPr>
            <w:tcW w:w="1560" w:type="dxa"/>
          </w:tcPr>
          <w:p w:rsidR="0003155B" w:rsidRPr="00681DD9" w:rsidRDefault="000359F3" w:rsidP="008549D9">
            <w:pPr>
              <w:pStyle w:val="TextoInstruccion"/>
              <w:spacing w:line="240" w:lineRule="auto"/>
              <w:jc w:val="center"/>
              <w:rPr>
                <w:i w:val="0"/>
                <w:color w:val="auto"/>
              </w:rPr>
            </w:pPr>
            <w:r>
              <w:rPr>
                <w:i w:val="0"/>
                <w:color w:val="auto"/>
              </w:rPr>
              <w:t>Ventas y Marketing</w:t>
            </w:r>
          </w:p>
        </w:tc>
        <w:tc>
          <w:tcPr>
            <w:tcW w:w="2268" w:type="dxa"/>
          </w:tcPr>
          <w:p w:rsidR="0003155B" w:rsidRPr="00681DD9" w:rsidRDefault="000359F3" w:rsidP="008549D9">
            <w:pPr>
              <w:pStyle w:val="TextoInstruccion"/>
              <w:spacing w:line="240" w:lineRule="auto"/>
              <w:jc w:val="left"/>
              <w:rPr>
                <w:i w:val="0"/>
                <w:color w:val="auto"/>
              </w:rPr>
            </w:pPr>
            <w:r>
              <w:rPr>
                <w:i w:val="0"/>
                <w:color w:val="auto"/>
              </w:rPr>
              <w:t>Integrador</w:t>
            </w:r>
          </w:p>
        </w:tc>
      </w:tr>
      <w:tr w:rsidR="000359F3" w:rsidTr="00AD6F00">
        <w:trPr>
          <w:cantSplit/>
          <w:trHeight w:val="270"/>
          <w:tblHeader/>
        </w:trPr>
        <w:tc>
          <w:tcPr>
            <w:tcW w:w="496" w:type="dxa"/>
          </w:tcPr>
          <w:p w:rsidR="000359F3" w:rsidRDefault="000359F3" w:rsidP="00AD6F00">
            <w:pPr>
              <w:jc w:val="center"/>
              <w:rPr>
                <w:rFonts w:ascii="Arial" w:hAnsi="Arial"/>
                <w:b/>
              </w:rPr>
            </w:pPr>
            <w:r>
              <w:rPr>
                <w:rFonts w:ascii="Arial" w:hAnsi="Arial"/>
                <w:b/>
              </w:rPr>
              <w:t>2</w:t>
            </w:r>
          </w:p>
        </w:tc>
        <w:tc>
          <w:tcPr>
            <w:tcW w:w="3118" w:type="dxa"/>
          </w:tcPr>
          <w:p w:rsidR="000359F3" w:rsidRPr="00681DD9" w:rsidRDefault="000359F3" w:rsidP="00AD6F00">
            <w:pPr>
              <w:jc w:val="both"/>
              <w:rPr>
                <w:rFonts w:ascii="Arial" w:hAnsi="Arial"/>
              </w:rPr>
            </w:pPr>
            <w:r>
              <w:rPr>
                <w:rFonts w:ascii="Arial" w:hAnsi="Arial"/>
              </w:rPr>
              <w:t>Tirso Villanueva</w:t>
            </w:r>
          </w:p>
        </w:tc>
        <w:tc>
          <w:tcPr>
            <w:tcW w:w="2126" w:type="dxa"/>
          </w:tcPr>
          <w:p w:rsidR="000359F3" w:rsidRPr="00681DD9" w:rsidRDefault="000359F3" w:rsidP="00AD6F00">
            <w:pPr>
              <w:pStyle w:val="TextoInstruccion"/>
              <w:spacing w:line="240" w:lineRule="auto"/>
              <w:jc w:val="center"/>
              <w:rPr>
                <w:i w:val="0"/>
                <w:color w:val="auto"/>
              </w:rPr>
            </w:pPr>
            <w:r>
              <w:rPr>
                <w:i w:val="0"/>
                <w:color w:val="auto"/>
              </w:rPr>
              <w:t>UPC</w:t>
            </w:r>
          </w:p>
        </w:tc>
        <w:tc>
          <w:tcPr>
            <w:tcW w:w="1560" w:type="dxa"/>
          </w:tcPr>
          <w:p w:rsidR="000359F3" w:rsidRPr="00681DD9" w:rsidRDefault="000359F3" w:rsidP="00AD6F00">
            <w:pPr>
              <w:jc w:val="center"/>
              <w:rPr>
                <w:rFonts w:ascii="Arial" w:hAnsi="Arial"/>
              </w:rPr>
            </w:pPr>
            <w:r>
              <w:rPr>
                <w:rFonts w:ascii="Arial" w:hAnsi="Arial"/>
              </w:rPr>
              <w:t>Ventas y Marketing</w:t>
            </w:r>
          </w:p>
        </w:tc>
        <w:tc>
          <w:tcPr>
            <w:tcW w:w="2268" w:type="dxa"/>
          </w:tcPr>
          <w:p w:rsidR="000359F3" w:rsidRPr="00681DD9" w:rsidRDefault="000359F3" w:rsidP="00AD6F00">
            <w:pPr>
              <w:pStyle w:val="TextoInstruccion"/>
              <w:spacing w:line="240" w:lineRule="auto"/>
              <w:jc w:val="left"/>
              <w:rPr>
                <w:i w:val="0"/>
                <w:color w:val="auto"/>
              </w:rPr>
            </w:pPr>
            <w:r>
              <w:rPr>
                <w:i w:val="0"/>
                <w:color w:val="auto"/>
              </w:rPr>
              <w:t>Integrador</w:t>
            </w:r>
          </w:p>
        </w:tc>
      </w:tr>
      <w:tr w:rsidR="0097243F">
        <w:trPr>
          <w:cantSplit/>
          <w:trHeight w:val="270"/>
          <w:tblHeader/>
        </w:trPr>
        <w:tc>
          <w:tcPr>
            <w:tcW w:w="496" w:type="dxa"/>
          </w:tcPr>
          <w:p w:rsidR="0097243F" w:rsidRDefault="000359F3" w:rsidP="00EE475C">
            <w:pPr>
              <w:jc w:val="center"/>
              <w:rPr>
                <w:rFonts w:ascii="Arial" w:hAnsi="Arial"/>
                <w:b/>
              </w:rPr>
            </w:pPr>
            <w:r>
              <w:rPr>
                <w:rFonts w:ascii="Arial" w:hAnsi="Arial"/>
                <w:b/>
              </w:rPr>
              <w:t>3</w:t>
            </w:r>
          </w:p>
        </w:tc>
        <w:tc>
          <w:tcPr>
            <w:tcW w:w="3118" w:type="dxa"/>
          </w:tcPr>
          <w:p w:rsidR="0097243F" w:rsidRPr="00681DD9" w:rsidRDefault="000359F3" w:rsidP="00D56DE4">
            <w:pPr>
              <w:jc w:val="both"/>
              <w:rPr>
                <w:rFonts w:ascii="Arial" w:hAnsi="Arial"/>
              </w:rPr>
            </w:pPr>
            <w:proofErr w:type="spellStart"/>
            <w:r>
              <w:rPr>
                <w:rFonts w:ascii="Arial" w:hAnsi="Arial"/>
              </w:rPr>
              <w:t>Jhoe</w:t>
            </w:r>
            <w:proofErr w:type="spellEnd"/>
            <w:r>
              <w:rPr>
                <w:rFonts w:ascii="Arial" w:hAnsi="Arial"/>
              </w:rPr>
              <w:t xml:space="preserve"> Ruiz</w:t>
            </w:r>
          </w:p>
        </w:tc>
        <w:tc>
          <w:tcPr>
            <w:tcW w:w="2126" w:type="dxa"/>
          </w:tcPr>
          <w:p w:rsidR="0097243F" w:rsidRPr="00681DD9" w:rsidRDefault="000359F3" w:rsidP="00D56DE4">
            <w:pPr>
              <w:pStyle w:val="TextoInstruccion"/>
              <w:spacing w:line="240" w:lineRule="auto"/>
              <w:jc w:val="center"/>
              <w:rPr>
                <w:i w:val="0"/>
                <w:color w:val="auto"/>
              </w:rPr>
            </w:pPr>
            <w:r>
              <w:rPr>
                <w:i w:val="0"/>
                <w:color w:val="auto"/>
              </w:rPr>
              <w:t>UPC</w:t>
            </w:r>
          </w:p>
        </w:tc>
        <w:tc>
          <w:tcPr>
            <w:tcW w:w="1560" w:type="dxa"/>
          </w:tcPr>
          <w:p w:rsidR="0097243F" w:rsidRPr="00681DD9" w:rsidRDefault="000359F3" w:rsidP="00D56DE4">
            <w:pPr>
              <w:jc w:val="center"/>
              <w:rPr>
                <w:rFonts w:ascii="Arial" w:hAnsi="Arial"/>
              </w:rPr>
            </w:pPr>
            <w:r>
              <w:rPr>
                <w:rFonts w:ascii="Arial" w:hAnsi="Arial"/>
              </w:rPr>
              <w:t>Control de Calidad</w:t>
            </w:r>
          </w:p>
        </w:tc>
        <w:tc>
          <w:tcPr>
            <w:tcW w:w="2268" w:type="dxa"/>
          </w:tcPr>
          <w:p w:rsidR="0097243F" w:rsidRPr="00681DD9" w:rsidRDefault="000359F3" w:rsidP="00D56DE4">
            <w:pPr>
              <w:pStyle w:val="TextoInstruccion"/>
              <w:spacing w:line="240" w:lineRule="auto"/>
              <w:jc w:val="left"/>
              <w:rPr>
                <w:i w:val="0"/>
                <w:color w:val="auto"/>
              </w:rPr>
            </w:pPr>
            <w:r>
              <w:rPr>
                <w:i w:val="0"/>
                <w:color w:val="auto"/>
              </w:rPr>
              <w:t>Integrador</w:t>
            </w:r>
          </w:p>
        </w:tc>
      </w:tr>
      <w:tr w:rsidR="00D14F09">
        <w:trPr>
          <w:cantSplit/>
          <w:trHeight w:val="270"/>
          <w:tblHeader/>
        </w:trPr>
        <w:tc>
          <w:tcPr>
            <w:tcW w:w="496" w:type="dxa"/>
          </w:tcPr>
          <w:p w:rsidR="00D14F09" w:rsidRDefault="000359F3" w:rsidP="00EE475C">
            <w:pPr>
              <w:jc w:val="center"/>
              <w:rPr>
                <w:rFonts w:ascii="Arial" w:hAnsi="Arial"/>
                <w:b/>
              </w:rPr>
            </w:pPr>
            <w:r>
              <w:rPr>
                <w:rFonts w:ascii="Arial" w:hAnsi="Arial"/>
                <w:b/>
              </w:rPr>
              <w:t>4</w:t>
            </w:r>
          </w:p>
        </w:tc>
        <w:tc>
          <w:tcPr>
            <w:tcW w:w="3118" w:type="dxa"/>
          </w:tcPr>
          <w:p w:rsidR="00D14F09" w:rsidRDefault="000359F3" w:rsidP="002B0E23">
            <w:pPr>
              <w:jc w:val="both"/>
              <w:rPr>
                <w:rFonts w:ascii="Arial" w:hAnsi="Arial"/>
              </w:rPr>
            </w:pPr>
            <w:r>
              <w:rPr>
                <w:rFonts w:ascii="Arial" w:hAnsi="Arial"/>
              </w:rPr>
              <w:t>José Cornejo</w:t>
            </w:r>
          </w:p>
        </w:tc>
        <w:tc>
          <w:tcPr>
            <w:tcW w:w="2126" w:type="dxa"/>
          </w:tcPr>
          <w:p w:rsidR="00D14F09" w:rsidRDefault="000359F3" w:rsidP="002B0E23">
            <w:pPr>
              <w:pStyle w:val="TextoInstruccion"/>
              <w:spacing w:line="240" w:lineRule="auto"/>
              <w:jc w:val="center"/>
              <w:rPr>
                <w:i w:val="0"/>
                <w:color w:val="auto"/>
              </w:rPr>
            </w:pPr>
            <w:r>
              <w:rPr>
                <w:i w:val="0"/>
                <w:color w:val="auto"/>
              </w:rPr>
              <w:t>UPC</w:t>
            </w:r>
          </w:p>
        </w:tc>
        <w:tc>
          <w:tcPr>
            <w:tcW w:w="1560" w:type="dxa"/>
          </w:tcPr>
          <w:p w:rsidR="00D14F09" w:rsidRPr="00681DD9" w:rsidRDefault="000359F3" w:rsidP="002B0E23">
            <w:pPr>
              <w:jc w:val="center"/>
              <w:rPr>
                <w:rFonts w:ascii="Arial" w:hAnsi="Arial"/>
              </w:rPr>
            </w:pPr>
            <w:r>
              <w:rPr>
                <w:rFonts w:ascii="Arial" w:hAnsi="Arial"/>
              </w:rPr>
              <w:t>Distribución</w:t>
            </w:r>
          </w:p>
        </w:tc>
        <w:tc>
          <w:tcPr>
            <w:tcW w:w="2268" w:type="dxa"/>
          </w:tcPr>
          <w:p w:rsidR="00D14F09" w:rsidRPr="00681DD9" w:rsidRDefault="000359F3" w:rsidP="000359F3">
            <w:pPr>
              <w:pStyle w:val="TextoInstruccion"/>
              <w:spacing w:line="240" w:lineRule="auto"/>
              <w:jc w:val="left"/>
              <w:rPr>
                <w:i w:val="0"/>
                <w:color w:val="auto"/>
              </w:rPr>
            </w:pPr>
            <w:r>
              <w:rPr>
                <w:i w:val="0"/>
                <w:color w:val="auto"/>
              </w:rPr>
              <w:t>Integrador</w:t>
            </w:r>
          </w:p>
        </w:tc>
      </w:tr>
      <w:tr w:rsidR="000359F3" w:rsidTr="00AD6F00">
        <w:trPr>
          <w:cantSplit/>
          <w:trHeight w:val="270"/>
          <w:tblHeader/>
        </w:trPr>
        <w:tc>
          <w:tcPr>
            <w:tcW w:w="496" w:type="dxa"/>
          </w:tcPr>
          <w:p w:rsidR="000359F3" w:rsidRDefault="000359F3" w:rsidP="00AD6F00">
            <w:pPr>
              <w:jc w:val="center"/>
              <w:rPr>
                <w:rFonts w:ascii="Arial" w:hAnsi="Arial"/>
                <w:b/>
              </w:rPr>
            </w:pPr>
            <w:r>
              <w:rPr>
                <w:rFonts w:ascii="Arial" w:hAnsi="Arial"/>
                <w:b/>
              </w:rPr>
              <w:t>5</w:t>
            </w:r>
          </w:p>
        </w:tc>
        <w:tc>
          <w:tcPr>
            <w:tcW w:w="3118" w:type="dxa"/>
          </w:tcPr>
          <w:p w:rsidR="000359F3" w:rsidRPr="00681DD9" w:rsidRDefault="000359F3" w:rsidP="00AD6F00">
            <w:pPr>
              <w:jc w:val="both"/>
              <w:rPr>
                <w:rFonts w:ascii="Arial" w:hAnsi="Arial"/>
              </w:rPr>
            </w:pPr>
            <w:proofErr w:type="spellStart"/>
            <w:r>
              <w:rPr>
                <w:rFonts w:ascii="Arial" w:hAnsi="Arial"/>
              </w:rPr>
              <w:t>Fabrizio</w:t>
            </w:r>
            <w:proofErr w:type="spellEnd"/>
            <w:r>
              <w:rPr>
                <w:rFonts w:ascii="Arial" w:hAnsi="Arial"/>
              </w:rPr>
              <w:t xml:space="preserve"> Oviedo</w:t>
            </w:r>
          </w:p>
        </w:tc>
        <w:tc>
          <w:tcPr>
            <w:tcW w:w="2126" w:type="dxa"/>
          </w:tcPr>
          <w:p w:rsidR="000359F3" w:rsidRPr="00681DD9" w:rsidRDefault="000359F3" w:rsidP="00AD6F00">
            <w:pPr>
              <w:pStyle w:val="TextoInstruccion"/>
              <w:spacing w:line="240" w:lineRule="auto"/>
              <w:jc w:val="center"/>
              <w:rPr>
                <w:i w:val="0"/>
                <w:color w:val="auto"/>
              </w:rPr>
            </w:pPr>
            <w:r>
              <w:rPr>
                <w:i w:val="0"/>
                <w:color w:val="auto"/>
              </w:rPr>
              <w:t>UPC</w:t>
            </w:r>
          </w:p>
        </w:tc>
        <w:tc>
          <w:tcPr>
            <w:tcW w:w="1560" w:type="dxa"/>
          </w:tcPr>
          <w:p w:rsidR="000359F3" w:rsidRPr="00681DD9" w:rsidRDefault="000359F3" w:rsidP="00AD6F00">
            <w:pPr>
              <w:jc w:val="center"/>
              <w:rPr>
                <w:rFonts w:ascii="Arial" w:hAnsi="Arial"/>
              </w:rPr>
            </w:pPr>
            <w:r>
              <w:rPr>
                <w:rFonts w:ascii="Arial" w:hAnsi="Arial"/>
              </w:rPr>
              <w:t>Distribución</w:t>
            </w:r>
          </w:p>
        </w:tc>
        <w:tc>
          <w:tcPr>
            <w:tcW w:w="2268" w:type="dxa"/>
          </w:tcPr>
          <w:p w:rsidR="000359F3" w:rsidRPr="00681DD9" w:rsidRDefault="000359F3" w:rsidP="00AD6F00">
            <w:pPr>
              <w:pStyle w:val="TextoInstruccion"/>
              <w:spacing w:line="240" w:lineRule="auto"/>
              <w:jc w:val="left"/>
              <w:rPr>
                <w:i w:val="0"/>
                <w:color w:val="auto"/>
              </w:rPr>
            </w:pPr>
            <w:r>
              <w:rPr>
                <w:i w:val="0"/>
                <w:color w:val="auto"/>
              </w:rPr>
              <w:t>Integrador</w:t>
            </w:r>
          </w:p>
        </w:tc>
      </w:tr>
    </w:tbl>
    <w:p w:rsidR="00040F29" w:rsidRDefault="00040F29">
      <w:pPr>
        <w:jc w:val="center"/>
        <w:rPr>
          <w:rFonts w:ascii="Arial" w:hAnsi="Arial"/>
          <w:b/>
        </w:rPr>
      </w:pP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
        <w:gridCol w:w="3118"/>
        <w:gridCol w:w="2126"/>
        <w:gridCol w:w="1560"/>
        <w:gridCol w:w="2268"/>
      </w:tblGrid>
      <w:tr w:rsidR="00884CFA">
        <w:trPr>
          <w:tblHeader/>
        </w:trPr>
        <w:tc>
          <w:tcPr>
            <w:tcW w:w="9568" w:type="dxa"/>
            <w:gridSpan w:val="5"/>
            <w:shd w:val="pct12" w:color="auto" w:fill="auto"/>
          </w:tcPr>
          <w:p w:rsidR="00884CFA" w:rsidRPr="00514970" w:rsidRDefault="00884CFA" w:rsidP="00624418">
            <w:pPr>
              <w:pStyle w:val="Encabezado"/>
              <w:tabs>
                <w:tab w:val="clear" w:pos="4320"/>
                <w:tab w:val="clear" w:pos="8640"/>
              </w:tabs>
              <w:suppressAutoHyphens/>
              <w:spacing w:before="40" w:after="120" w:line="200" w:lineRule="atLeast"/>
              <w:jc w:val="center"/>
              <w:rPr>
                <w:rFonts w:eastAsia="MS Mincho"/>
                <w:i/>
                <w:color w:val="0000FF"/>
                <w:sz w:val="20"/>
                <w:lang w:val="es-PE"/>
              </w:rPr>
            </w:pPr>
            <w:r>
              <w:rPr>
                <w:rFonts w:eastAsia="MS Mincho"/>
                <w:b/>
                <w:sz w:val="20"/>
                <w:lang w:val="es-ES"/>
              </w:rPr>
              <w:t>Ausentes</w:t>
            </w:r>
          </w:p>
        </w:tc>
      </w:tr>
      <w:tr w:rsidR="00124997" w:rsidTr="00587AC8">
        <w:trPr>
          <w:cantSplit/>
          <w:trHeight w:val="270"/>
          <w:tblHeader/>
        </w:trPr>
        <w:tc>
          <w:tcPr>
            <w:tcW w:w="496" w:type="dxa"/>
            <w:vMerge w:val="restart"/>
          </w:tcPr>
          <w:p w:rsidR="00124997" w:rsidRDefault="00124997" w:rsidP="00587AC8">
            <w:pPr>
              <w:jc w:val="center"/>
              <w:rPr>
                <w:rFonts w:ascii="Arial" w:hAnsi="Arial"/>
                <w:b/>
              </w:rPr>
            </w:pPr>
          </w:p>
          <w:p w:rsidR="00124997" w:rsidRDefault="00124997" w:rsidP="00587AC8">
            <w:pPr>
              <w:jc w:val="center"/>
              <w:rPr>
                <w:rFonts w:ascii="Arial" w:hAnsi="Arial"/>
                <w:b/>
              </w:rPr>
            </w:pPr>
            <w:r>
              <w:rPr>
                <w:rFonts w:ascii="Arial" w:hAnsi="Arial"/>
                <w:b/>
              </w:rPr>
              <w:t>No</w:t>
            </w:r>
          </w:p>
        </w:tc>
        <w:tc>
          <w:tcPr>
            <w:tcW w:w="3118" w:type="dxa"/>
            <w:vMerge w:val="restart"/>
          </w:tcPr>
          <w:p w:rsidR="00124997" w:rsidRDefault="00124997" w:rsidP="00587AC8">
            <w:pPr>
              <w:jc w:val="center"/>
              <w:rPr>
                <w:rFonts w:ascii="Arial" w:hAnsi="Arial"/>
                <w:b/>
              </w:rPr>
            </w:pPr>
          </w:p>
          <w:p w:rsidR="00124997" w:rsidRDefault="00124997" w:rsidP="00587AC8">
            <w:pPr>
              <w:jc w:val="center"/>
              <w:rPr>
                <w:rFonts w:ascii="Arial" w:hAnsi="Arial"/>
                <w:b/>
              </w:rPr>
            </w:pPr>
            <w:r>
              <w:rPr>
                <w:rFonts w:ascii="Arial" w:hAnsi="Arial"/>
                <w:b/>
              </w:rPr>
              <w:t>Nombre y Apellidos</w:t>
            </w:r>
          </w:p>
        </w:tc>
        <w:tc>
          <w:tcPr>
            <w:tcW w:w="2126" w:type="dxa"/>
            <w:vMerge w:val="restart"/>
          </w:tcPr>
          <w:p w:rsidR="00124997" w:rsidRDefault="00124997" w:rsidP="00587AC8">
            <w:pPr>
              <w:jc w:val="center"/>
              <w:rPr>
                <w:rFonts w:ascii="Arial" w:hAnsi="Arial"/>
                <w:b/>
              </w:rPr>
            </w:pPr>
          </w:p>
          <w:p w:rsidR="00124997" w:rsidRDefault="00124997" w:rsidP="00587AC8">
            <w:pPr>
              <w:jc w:val="center"/>
              <w:rPr>
                <w:rFonts w:ascii="Arial" w:hAnsi="Arial"/>
                <w:b/>
              </w:rPr>
            </w:pPr>
            <w:r>
              <w:rPr>
                <w:rFonts w:ascii="Arial" w:hAnsi="Arial"/>
                <w:b/>
              </w:rPr>
              <w:t>Empresa</w:t>
            </w:r>
          </w:p>
        </w:tc>
        <w:tc>
          <w:tcPr>
            <w:tcW w:w="1560" w:type="dxa"/>
            <w:vMerge w:val="restart"/>
          </w:tcPr>
          <w:p w:rsidR="00124997" w:rsidRDefault="00124997" w:rsidP="00587AC8">
            <w:pPr>
              <w:jc w:val="center"/>
              <w:rPr>
                <w:rFonts w:ascii="Arial" w:hAnsi="Arial"/>
                <w:b/>
              </w:rPr>
            </w:pPr>
          </w:p>
          <w:p w:rsidR="00124997" w:rsidRDefault="00124997" w:rsidP="00587AC8">
            <w:pPr>
              <w:jc w:val="center"/>
              <w:rPr>
                <w:rFonts w:ascii="Arial" w:hAnsi="Arial"/>
                <w:b/>
              </w:rPr>
            </w:pPr>
            <w:r>
              <w:rPr>
                <w:rFonts w:ascii="Arial" w:hAnsi="Arial"/>
                <w:b/>
              </w:rPr>
              <w:t>Área</w:t>
            </w:r>
          </w:p>
        </w:tc>
        <w:tc>
          <w:tcPr>
            <w:tcW w:w="2268" w:type="dxa"/>
            <w:vMerge w:val="restart"/>
          </w:tcPr>
          <w:p w:rsidR="00124997" w:rsidRDefault="00124997" w:rsidP="00587AC8">
            <w:pPr>
              <w:jc w:val="center"/>
              <w:rPr>
                <w:rFonts w:ascii="Arial" w:hAnsi="Arial"/>
                <w:b/>
              </w:rPr>
            </w:pPr>
          </w:p>
          <w:p w:rsidR="00124997" w:rsidRDefault="00124997" w:rsidP="00587AC8">
            <w:pPr>
              <w:jc w:val="center"/>
              <w:rPr>
                <w:rFonts w:ascii="Arial" w:hAnsi="Arial"/>
                <w:b/>
              </w:rPr>
            </w:pPr>
            <w:r>
              <w:rPr>
                <w:rFonts w:ascii="Arial" w:hAnsi="Arial"/>
                <w:b/>
              </w:rPr>
              <w:t>Cargo</w:t>
            </w:r>
          </w:p>
        </w:tc>
      </w:tr>
      <w:tr w:rsidR="00124997" w:rsidTr="00587AC8">
        <w:trPr>
          <w:cantSplit/>
          <w:trHeight w:val="270"/>
          <w:tblHeader/>
        </w:trPr>
        <w:tc>
          <w:tcPr>
            <w:tcW w:w="496" w:type="dxa"/>
            <w:vMerge/>
          </w:tcPr>
          <w:p w:rsidR="00124997" w:rsidRDefault="00124997" w:rsidP="00587AC8">
            <w:pPr>
              <w:jc w:val="center"/>
              <w:rPr>
                <w:rFonts w:ascii="Arial" w:hAnsi="Arial"/>
                <w:b/>
              </w:rPr>
            </w:pPr>
          </w:p>
        </w:tc>
        <w:tc>
          <w:tcPr>
            <w:tcW w:w="3118" w:type="dxa"/>
            <w:vMerge/>
          </w:tcPr>
          <w:p w:rsidR="00124997" w:rsidRDefault="00124997" w:rsidP="00587AC8">
            <w:pPr>
              <w:jc w:val="center"/>
              <w:rPr>
                <w:rFonts w:ascii="Arial" w:hAnsi="Arial"/>
                <w:b/>
              </w:rPr>
            </w:pPr>
          </w:p>
        </w:tc>
        <w:tc>
          <w:tcPr>
            <w:tcW w:w="2126" w:type="dxa"/>
            <w:vMerge/>
          </w:tcPr>
          <w:p w:rsidR="00124997" w:rsidRDefault="00124997" w:rsidP="00587AC8">
            <w:pPr>
              <w:jc w:val="center"/>
              <w:rPr>
                <w:rFonts w:ascii="Arial" w:hAnsi="Arial"/>
                <w:b/>
              </w:rPr>
            </w:pPr>
          </w:p>
        </w:tc>
        <w:tc>
          <w:tcPr>
            <w:tcW w:w="1560" w:type="dxa"/>
            <w:vMerge/>
          </w:tcPr>
          <w:p w:rsidR="00124997" w:rsidRDefault="00124997" w:rsidP="00587AC8">
            <w:pPr>
              <w:jc w:val="center"/>
              <w:rPr>
                <w:rFonts w:ascii="Arial" w:hAnsi="Arial"/>
                <w:b/>
              </w:rPr>
            </w:pPr>
          </w:p>
        </w:tc>
        <w:tc>
          <w:tcPr>
            <w:tcW w:w="2268" w:type="dxa"/>
            <w:vMerge/>
          </w:tcPr>
          <w:p w:rsidR="00124997" w:rsidRDefault="00124997" w:rsidP="00587AC8">
            <w:pPr>
              <w:jc w:val="center"/>
              <w:rPr>
                <w:rFonts w:ascii="Arial" w:hAnsi="Arial"/>
                <w:b/>
              </w:rPr>
            </w:pPr>
          </w:p>
        </w:tc>
      </w:tr>
      <w:tr w:rsidR="000359F3" w:rsidTr="00AD6F00">
        <w:trPr>
          <w:cantSplit/>
          <w:trHeight w:val="270"/>
          <w:tblHeader/>
        </w:trPr>
        <w:tc>
          <w:tcPr>
            <w:tcW w:w="496" w:type="dxa"/>
          </w:tcPr>
          <w:p w:rsidR="000359F3" w:rsidRDefault="000359F3" w:rsidP="00AD6F00">
            <w:pPr>
              <w:jc w:val="center"/>
              <w:rPr>
                <w:rFonts w:ascii="Arial" w:hAnsi="Arial"/>
                <w:b/>
              </w:rPr>
            </w:pPr>
            <w:r>
              <w:rPr>
                <w:rFonts w:ascii="Arial" w:hAnsi="Arial"/>
                <w:b/>
              </w:rPr>
              <w:t>1</w:t>
            </w:r>
          </w:p>
        </w:tc>
        <w:tc>
          <w:tcPr>
            <w:tcW w:w="3118" w:type="dxa"/>
          </w:tcPr>
          <w:p w:rsidR="000359F3" w:rsidRPr="0097243F" w:rsidRDefault="000359F3" w:rsidP="00AD6F00">
            <w:pPr>
              <w:pStyle w:val="TextoInstruccion"/>
              <w:spacing w:line="240" w:lineRule="auto"/>
              <w:jc w:val="left"/>
              <w:rPr>
                <w:rFonts w:eastAsia="Times New Roman"/>
                <w:i w:val="0"/>
                <w:color w:val="auto"/>
                <w:lang w:val="es-ES"/>
              </w:rPr>
            </w:pPr>
            <w:r>
              <w:rPr>
                <w:rFonts w:eastAsia="Times New Roman"/>
                <w:i w:val="0"/>
                <w:color w:val="auto"/>
                <w:lang w:val="es-ES"/>
              </w:rPr>
              <w:t>Wilmer Guzmán</w:t>
            </w:r>
          </w:p>
        </w:tc>
        <w:tc>
          <w:tcPr>
            <w:tcW w:w="2126" w:type="dxa"/>
          </w:tcPr>
          <w:p w:rsidR="000359F3" w:rsidRPr="00681DD9" w:rsidRDefault="000359F3" w:rsidP="00AD6F00">
            <w:pPr>
              <w:pStyle w:val="TextoInstruccion"/>
              <w:spacing w:line="240" w:lineRule="auto"/>
              <w:jc w:val="center"/>
              <w:rPr>
                <w:i w:val="0"/>
                <w:color w:val="auto"/>
              </w:rPr>
            </w:pPr>
            <w:r>
              <w:rPr>
                <w:i w:val="0"/>
                <w:iCs/>
                <w:color w:val="auto"/>
              </w:rPr>
              <w:t>UPC</w:t>
            </w:r>
          </w:p>
        </w:tc>
        <w:tc>
          <w:tcPr>
            <w:tcW w:w="1560" w:type="dxa"/>
          </w:tcPr>
          <w:p w:rsidR="000359F3" w:rsidRPr="00681DD9" w:rsidRDefault="000359F3" w:rsidP="00AD6F00">
            <w:pPr>
              <w:pStyle w:val="TextoInstruccion"/>
              <w:spacing w:line="240" w:lineRule="auto"/>
              <w:jc w:val="center"/>
              <w:rPr>
                <w:i w:val="0"/>
                <w:color w:val="auto"/>
              </w:rPr>
            </w:pPr>
          </w:p>
        </w:tc>
        <w:tc>
          <w:tcPr>
            <w:tcW w:w="2268" w:type="dxa"/>
          </w:tcPr>
          <w:p w:rsidR="000359F3" w:rsidRPr="00681DD9" w:rsidRDefault="000359F3" w:rsidP="00AD6F00">
            <w:pPr>
              <w:pStyle w:val="TextoInstruccion"/>
              <w:spacing w:line="240" w:lineRule="auto"/>
              <w:jc w:val="left"/>
              <w:rPr>
                <w:i w:val="0"/>
                <w:color w:val="auto"/>
              </w:rPr>
            </w:pPr>
            <w:r>
              <w:rPr>
                <w:i w:val="0"/>
                <w:color w:val="auto"/>
              </w:rPr>
              <w:t>Integrador</w:t>
            </w:r>
          </w:p>
        </w:tc>
      </w:tr>
      <w:tr w:rsidR="000359F3" w:rsidTr="00AD6F00">
        <w:trPr>
          <w:cantSplit/>
          <w:trHeight w:val="270"/>
          <w:tblHeader/>
        </w:trPr>
        <w:tc>
          <w:tcPr>
            <w:tcW w:w="496" w:type="dxa"/>
          </w:tcPr>
          <w:p w:rsidR="000359F3" w:rsidRDefault="000359F3" w:rsidP="00AD6F00">
            <w:pPr>
              <w:jc w:val="center"/>
              <w:rPr>
                <w:rFonts w:ascii="Arial" w:hAnsi="Arial"/>
                <w:b/>
              </w:rPr>
            </w:pPr>
            <w:r>
              <w:rPr>
                <w:rFonts w:ascii="Arial" w:hAnsi="Arial"/>
                <w:b/>
              </w:rPr>
              <w:t>2</w:t>
            </w:r>
          </w:p>
        </w:tc>
        <w:tc>
          <w:tcPr>
            <w:tcW w:w="3118" w:type="dxa"/>
          </w:tcPr>
          <w:p w:rsidR="000359F3" w:rsidRPr="0097243F" w:rsidRDefault="000359F3" w:rsidP="00AD6F00">
            <w:pPr>
              <w:pStyle w:val="TextoInstruccion"/>
              <w:spacing w:line="240" w:lineRule="auto"/>
              <w:jc w:val="left"/>
              <w:rPr>
                <w:rFonts w:eastAsia="Times New Roman"/>
                <w:i w:val="0"/>
                <w:color w:val="auto"/>
                <w:lang w:val="es-ES"/>
              </w:rPr>
            </w:pPr>
            <w:r>
              <w:rPr>
                <w:rFonts w:eastAsia="Times New Roman"/>
                <w:i w:val="0"/>
                <w:color w:val="auto"/>
                <w:lang w:val="es-ES"/>
              </w:rPr>
              <w:t>Miguel Luis</w:t>
            </w:r>
          </w:p>
        </w:tc>
        <w:tc>
          <w:tcPr>
            <w:tcW w:w="2126" w:type="dxa"/>
          </w:tcPr>
          <w:p w:rsidR="000359F3" w:rsidRPr="00681DD9" w:rsidRDefault="000359F3" w:rsidP="00AD6F00">
            <w:pPr>
              <w:pStyle w:val="TextoInstruccion"/>
              <w:spacing w:line="240" w:lineRule="auto"/>
              <w:jc w:val="center"/>
              <w:rPr>
                <w:i w:val="0"/>
                <w:color w:val="auto"/>
              </w:rPr>
            </w:pPr>
            <w:r>
              <w:rPr>
                <w:i w:val="0"/>
                <w:iCs/>
                <w:color w:val="auto"/>
              </w:rPr>
              <w:t>UPC</w:t>
            </w:r>
          </w:p>
        </w:tc>
        <w:tc>
          <w:tcPr>
            <w:tcW w:w="1560" w:type="dxa"/>
          </w:tcPr>
          <w:p w:rsidR="000359F3" w:rsidRPr="00681DD9" w:rsidRDefault="000359F3" w:rsidP="00AD6F00">
            <w:pPr>
              <w:pStyle w:val="TextoInstruccion"/>
              <w:spacing w:line="240" w:lineRule="auto"/>
              <w:jc w:val="center"/>
              <w:rPr>
                <w:i w:val="0"/>
                <w:color w:val="auto"/>
              </w:rPr>
            </w:pPr>
          </w:p>
        </w:tc>
        <w:tc>
          <w:tcPr>
            <w:tcW w:w="2268" w:type="dxa"/>
          </w:tcPr>
          <w:p w:rsidR="000359F3" w:rsidRPr="00681DD9" w:rsidRDefault="000359F3" w:rsidP="00AD6F00">
            <w:pPr>
              <w:pStyle w:val="TextoInstruccion"/>
              <w:spacing w:line="240" w:lineRule="auto"/>
              <w:jc w:val="left"/>
              <w:rPr>
                <w:i w:val="0"/>
                <w:color w:val="auto"/>
              </w:rPr>
            </w:pPr>
            <w:r>
              <w:rPr>
                <w:i w:val="0"/>
                <w:color w:val="auto"/>
              </w:rPr>
              <w:t>Integrador</w:t>
            </w:r>
          </w:p>
        </w:tc>
      </w:tr>
      <w:tr w:rsidR="000359F3" w:rsidTr="00AD6F00">
        <w:trPr>
          <w:cantSplit/>
          <w:trHeight w:val="270"/>
          <w:tblHeader/>
        </w:trPr>
        <w:tc>
          <w:tcPr>
            <w:tcW w:w="496" w:type="dxa"/>
          </w:tcPr>
          <w:p w:rsidR="000359F3" w:rsidRDefault="000359F3" w:rsidP="00AD6F00">
            <w:pPr>
              <w:jc w:val="center"/>
              <w:rPr>
                <w:rFonts w:ascii="Arial" w:hAnsi="Arial"/>
                <w:b/>
              </w:rPr>
            </w:pPr>
            <w:r>
              <w:rPr>
                <w:rFonts w:ascii="Arial" w:hAnsi="Arial"/>
                <w:b/>
              </w:rPr>
              <w:t>3</w:t>
            </w:r>
          </w:p>
        </w:tc>
        <w:tc>
          <w:tcPr>
            <w:tcW w:w="3118" w:type="dxa"/>
          </w:tcPr>
          <w:p w:rsidR="000359F3" w:rsidRPr="0097243F" w:rsidRDefault="000359F3" w:rsidP="00AD6F00">
            <w:pPr>
              <w:pStyle w:val="TextoInstruccion"/>
              <w:spacing w:line="240" w:lineRule="auto"/>
              <w:jc w:val="left"/>
              <w:rPr>
                <w:rFonts w:eastAsia="Times New Roman"/>
                <w:i w:val="0"/>
                <w:color w:val="auto"/>
                <w:lang w:val="es-ES"/>
              </w:rPr>
            </w:pPr>
            <w:r>
              <w:rPr>
                <w:rFonts w:eastAsia="Times New Roman"/>
                <w:i w:val="0"/>
                <w:color w:val="auto"/>
                <w:lang w:val="es-ES"/>
              </w:rPr>
              <w:t>Enrique Sandoval</w:t>
            </w:r>
          </w:p>
        </w:tc>
        <w:tc>
          <w:tcPr>
            <w:tcW w:w="2126" w:type="dxa"/>
          </w:tcPr>
          <w:p w:rsidR="000359F3" w:rsidRPr="00681DD9" w:rsidRDefault="000359F3" w:rsidP="00AD6F00">
            <w:pPr>
              <w:pStyle w:val="TextoInstruccion"/>
              <w:spacing w:line="240" w:lineRule="auto"/>
              <w:jc w:val="center"/>
              <w:rPr>
                <w:i w:val="0"/>
                <w:color w:val="auto"/>
              </w:rPr>
            </w:pPr>
            <w:r>
              <w:rPr>
                <w:i w:val="0"/>
                <w:iCs/>
                <w:color w:val="auto"/>
              </w:rPr>
              <w:t>UPC</w:t>
            </w:r>
          </w:p>
        </w:tc>
        <w:tc>
          <w:tcPr>
            <w:tcW w:w="1560" w:type="dxa"/>
          </w:tcPr>
          <w:p w:rsidR="000359F3" w:rsidRPr="00681DD9" w:rsidRDefault="000359F3" w:rsidP="00AD6F00">
            <w:pPr>
              <w:pStyle w:val="TextoInstruccion"/>
              <w:spacing w:line="240" w:lineRule="auto"/>
              <w:jc w:val="center"/>
              <w:rPr>
                <w:i w:val="0"/>
                <w:color w:val="auto"/>
              </w:rPr>
            </w:pPr>
          </w:p>
        </w:tc>
        <w:tc>
          <w:tcPr>
            <w:tcW w:w="2268" w:type="dxa"/>
          </w:tcPr>
          <w:p w:rsidR="000359F3" w:rsidRPr="00681DD9" w:rsidRDefault="000359F3" w:rsidP="00AD6F00">
            <w:pPr>
              <w:pStyle w:val="TextoInstruccion"/>
              <w:spacing w:line="240" w:lineRule="auto"/>
              <w:jc w:val="left"/>
              <w:rPr>
                <w:i w:val="0"/>
                <w:color w:val="auto"/>
              </w:rPr>
            </w:pPr>
            <w:r>
              <w:rPr>
                <w:i w:val="0"/>
                <w:color w:val="auto"/>
              </w:rPr>
              <w:t>Integrador</w:t>
            </w:r>
          </w:p>
        </w:tc>
      </w:tr>
      <w:tr w:rsidR="000359F3" w:rsidTr="00AD6F00">
        <w:trPr>
          <w:cantSplit/>
          <w:trHeight w:val="270"/>
          <w:tblHeader/>
        </w:trPr>
        <w:tc>
          <w:tcPr>
            <w:tcW w:w="496" w:type="dxa"/>
          </w:tcPr>
          <w:p w:rsidR="000359F3" w:rsidRDefault="000359F3" w:rsidP="00AD6F00">
            <w:pPr>
              <w:jc w:val="center"/>
              <w:rPr>
                <w:rFonts w:ascii="Arial" w:hAnsi="Arial"/>
                <w:b/>
              </w:rPr>
            </w:pPr>
          </w:p>
        </w:tc>
        <w:tc>
          <w:tcPr>
            <w:tcW w:w="3118" w:type="dxa"/>
          </w:tcPr>
          <w:p w:rsidR="000359F3" w:rsidRDefault="000359F3" w:rsidP="00AD6F00">
            <w:pPr>
              <w:pStyle w:val="TextoInstruccion"/>
              <w:spacing w:line="240" w:lineRule="auto"/>
              <w:jc w:val="left"/>
              <w:rPr>
                <w:rFonts w:eastAsia="Times New Roman"/>
                <w:i w:val="0"/>
                <w:color w:val="auto"/>
                <w:lang w:val="es-ES"/>
              </w:rPr>
            </w:pPr>
          </w:p>
        </w:tc>
        <w:tc>
          <w:tcPr>
            <w:tcW w:w="2126" w:type="dxa"/>
          </w:tcPr>
          <w:p w:rsidR="000359F3" w:rsidRDefault="000359F3" w:rsidP="00AD6F00">
            <w:pPr>
              <w:pStyle w:val="TextoInstruccion"/>
              <w:spacing w:line="240" w:lineRule="auto"/>
              <w:jc w:val="center"/>
              <w:rPr>
                <w:i w:val="0"/>
                <w:iCs/>
                <w:color w:val="auto"/>
              </w:rPr>
            </w:pPr>
          </w:p>
        </w:tc>
        <w:tc>
          <w:tcPr>
            <w:tcW w:w="1560" w:type="dxa"/>
          </w:tcPr>
          <w:p w:rsidR="000359F3" w:rsidRPr="00681DD9" w:rsidRDefault="000359F3" w:rsidP="00AD6F00">
            <w:pPr>
              <w:pStyle w:val="TextoInstruccion"/>
              <w:spacing w:line="240" w:lineRule="auto"/>
              <w:jc w:val="center"/>
              <w:rPr>
                <w:i w:val="0"/>
                <w:color w:val="auto"/>
              </w:rPr>
            </w:pPr>
          </w:p>
        </w:tc>
        <w:tc>
          <w:tcPr>
            <w:tcW w:w="2268" w:type="dxa"/>
          </w:tcPr>
          <w:p w:rsidR="000359F3" w:rsidRDefault="000359F3" w:rsidP="00AD6F00">
            <w:pPr>
              <w:pStyle w:val="TextoInstruccion"/>
              <w:spacing w:line="240" w:lineRule="auto"/>
              <w:jc w:val="left"/>
              <w:rPr>
                <w:i w:val="0"/>
                <w:color w:val="auto"/>
              </w:rPr>
            </w:pPr>
          </w:p>
        </w:tc>
      </w:tr>
    </w:tbl>
    <w:p w:rsidR="00884CFA" w:rsidRDefault="00884CFA">
      <w:pPr>
        <w:jc w:val="center"/>
        <w:rPr>
          <w:rFonts w:ascii="Arial" w:hAnsi="Arial"/>
          <w:b/>
        </w:rPr>
      </w:pPr>
    </w:p>
    <w:p w:rsidR="00884CFA" w:rsidRDefault="00884CFA">
      <w:pPr>
        <w:jc w:val="center"/>
        <w:rPr>
          <w:rFonts w:ascii="Arial" w:hAnsi="Arial"/>
          <w:b/>
        </w:rPr>
      </w:pPr>
    </w:p>
    <w:p w:rsidR="00E74F23" w:rsidRDefault="00E74F23">
      <w:pPr>
        <w:jc w:val="center"/>
        <w:rPr>
          <w:rFonts w:ascii="Arial" w:hAnsi="Arial"/>
          <w:b/>
        </w:rPr>
      </w:pPr>
    </w:p>
    <w:p w:rsidR="00E74F23" w:rsidRDefault="00E74F23">
      <w:pPr>
        <w:jc w:val="center"/>
        <w:rPr>
          <w:rFonts w:ascii="Arial" w:hAnsi="Arial"/>
          <w:b/>
        </w:rPr>
      </w:pPr>
    </w:p>
    <w:p w:rsidR="00E74F23" w:rsidRDefault="00E74F23">
      <w:pPr>
        <w:jc w:val="center"/>
        <w:rPr>
          <w:rFonts w:ascii="Arial" w:hAnsi="Arial"/>
          <w:b/>
        </w:rPr>
      </w:pPr>
    </w:p>
    <w:p w:rsidR="00E74F23" w:rsidRDefault="00E74F23">
      <w:pPr>
        <w:jc w:val="center"/>
        <w:rPr>
          <w:rFonts w:ascii="Arial" w:hAnsi="Arial"/>
          <w:b/>
        </w:rPr>
      </w:pPr>
    </w:p>
    <w:p w:rsidR="00E74F23" w:rsidRDefault="00E74F23">
      <w:pPr>
        <w:jc w:val="center"/>
        <w:rPr>
          <w:rFonts w:ascii="Arial" w:hAnsi="Arial"/>
          <w:b/>
        </w:rPr>
      </w:pPr>
    </w:p>
    <w:p w:rsidR="00E74F23" w:rsidRDefault="00E74F23">
      <w:pPr>
        <w:jc w:val="center"/>
        <w:rPr>
          <w:rFonts w:ascii="Arial" w:hAnsi="Arial"/>
          <w:b/>
        </w:rPr>
      </w:pPr>
    </w:p>
    <w:p w:rsidR="00E74F23" w:rsidRDefault="00E74F23">
      <w:pPr>
        <w:jc w:val="center"/>
        <w:rPr>
          <w:rFonts w:ascii="Arial" w:hAnsi="Arial"/>
          <w:b/>
        </w:rPr>
      </w:pPr>
      <w:bookmarkStart w:id="0" w:name="_GoBack"/>
      <w:bookmarkEnd w:id="0"/>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68"/>
      </w:tblGrid>
      <w:tr w:rsidR="00040F29">
        <w:trPr>
          <w:tblHeader/>
        </w:trPr>
        <w:tc>
          <w:tcPr>
            <w:tcW w:w="9568" w:type="dxa"/>
            <w:shd w:val="pct12" w:color="auto" w:fill="auto"/>
          </w:tcPr>
          <w:p w:rsidR="00040F29" w:rsidRDefault="00884CFA">
            <w:pPr>
              <w:pStyle w:val="Encabezado"/>
              <w:tabs>
                <w:tab w:val="clear" w:pos="4320"/>
                <w:tab w:val="clear" w:pos="8640"/>
              </w:tabs>
              <w:suppressAutoHyphens/>
              <w:spacing w:before="40" w:after="120" w:line="200" w:lineRule="atLeast"/>
              <w:jc w:val="center"/>
              <w:rPr>
                <w:rFonts w:eastAsia="MS Mincho"/>
                <w:b/>
                <w:sz w:val="20"/>
                <w:lang w:val="es-ES"/>
              </w:rPr>
            </w:pPr>
            <w:r>
              <w:rPr>
                <w:rFonts w:eastAsia="MS Mincho"/>
                <w:b/>
                <w:sz w:val="20"/>
                <w:lang w:val="es-ES"/>
              </w:rPr>
              <w:lastRenderedPageBreak/>
              <w:t>Agenda</w:t>
            </w:r>
          </w:p>
        </w:tc>
      </w:tr>
      <w:tr w:rsidR="00040F29">
        <w:trPr>
          <w:cantSplit/>
          <w:trHeight w:val="270"/>
          <w:tblHeader/>
        </w:trPr>
        <w:tc>
          <w:tcPr>
            <w:tcW w:w="9568" w:type="dxa"/>
            <w:tcBorders>
              <w:bottom w:val="single" w:sz="4" w:space="0" w:color="auto"/>
            </w:tcBorders>
          </w:tcPr>
          <w:p w:rsidR="00884CFA" w:rsidRDefault="00884CFA" w:rsidP="00681DD9">
            <w:pPr>
              <w:rPr>
                <w:rFonts w:eastAsia="MS Mincho"/>
                <w:i/>
                <w:color w:val="0000FF"/>
                <w:lang w:val="es-PE"/>
              </w:rPr>
            </w:pPr>
          </w:p>
          <w:p w:rsidR="00884CFA" w:rsidRPr="000359F3" w:rsidRDefault="000359F3" w:rsidP="008A64F8">
            <w:pPr>
              <w:numPr>
                <w:ilvl w:val="0"/>
                <w:numId w:val="2"/>
              </w:numPr>
              <w:jc w:val="both"/>
              <w:rPr>
                <w:rFonts w:ascii="Arial" w:hAnsi="Arial" w:cs="Arial"/>
              </w:rPr>
            </w:pPr>
            <w:r>
              <w:rPr>
                <w:rFonts w:ascii="Arial" w:hAnsi="Arial" w:cs="Arial"/>
                <w:iCs/>
              </w:rPr>
              <w:t>Presentación de los integradores de cada grupo o área.</w:t>
            </w:r>
          </w:p>
          <w:p w:rsidR="000359F3" w:rsidRPr="000359F3" w:rsidRDefault="000359F3" w:rsidP="008A64F8">
            <w:pPr>
              <w:numPr>
                <w:ilvl w:val="0"/>
                <w:numId w:val="2"/>
              </w:numPr>
              <w:jc w:val="both"/>
              <w:rPr>
                <w:rFonts w:ascii="Arial" w:hAnsi="Arial" w:cs="Arial"/>
              </w:rPr>
            </w:pPr>
            <w:r>
              <w:rPr>
                <w:rFonts w:ascii="Arial" w:hAnsi="Arial" w:cs="Arial"/>
                <w:iCs/>
              </w:rPr>
              <w:t>Entrega de correos personales, celulares o medios por los cuales nos podamos comunicar.</w:t>
            </w:r>
          </w:p>
          <w:p w:rsidR="000359F3" w:rsidRPr="000359F3" w:rsidRDefault="000359F3" w:rsidP="008A64F8">
            <w:pPr>
              <w:numPr>
                <w:ilvl w:val="0"/>
                <w:numId w:val="2"/>
              </w:numPr>
              <w:jc w:val="both"/>
              <w:rPr>
                <w:rFonts w:ascii="Arial" w:hAnsi="Arial" w:cs="Arial"/>
              </w:rPr>
            </w:pPr>
            <w:r>
              <w:rPr>
                <w:rFonts w:ascii="Arial" w:hAnsi="Arial" w:cs="Arial"/>
                <w:iCs/>
              </w:rPr>
              <w:t>Definir una plantilla del acta de reunión.</w:t>
            </w:r>
          </w:p>
          <w:p w:rsidR="000359F3" w:rsidRPr="000359F3" w:rsidRDefault="000359F3" w:rsidP="008A64F8">
            <w:pPr>
              <w:numPr>
                <w:ilvl w:val="0"/>
                <w:numId w:val="2"/>
              </w:numPr>
              <w:jc w:val="both"/>
              <w:rPr>
                <w:rFonts w:ascii="Arial" w:hAnsi="Arial" w:cs="Arial"/>
              </w:rPr>
            </w:pPr>
            <w:r>
              <w:rPr>
                <w:rFonts w:ascii="Arial" w:hAnsi="Arial" w:cs="Arial"/>
                <w:iCs/>
              </w:rPr>
              <w:t>Identificar la primera actividad a realizar.</w:t>
            </w:r>
          </w:p>
          <w:p w:rsidR="000359F3" w:rsidRPr="004E0F29" w:rsidRDefault="000359F3" w:rsidP="008A64F8">
            <w:pPr>
              <w:numPr>
                <w:ilvl w:val="0"/>
                <w:numId w:val="2"/>
              </w:numPr>
              <w:jc w:val="both"/>
              <w:rPr>
                <w:rFonts w:ascii="Arial" w:hAnsi="Arial" w:cs="Arial"/>
              </w:rPr>
            </w:pPr>
            <w:r>
              <w:rPr>
                <w:rFonts w:ascii="Arial" w:hAnsi="Arial" w:cs="Arial"/>
                <w:iCs/>
              </w:rPr>
              <w:t>Determinar los posibles días de reunión fuera del horario de clase regular</w:t>
            </w:r>
          </w:p>
          <w:p w:rsidR="00884CFA" w:rsidRDefault="00884CFA" w:rsidP="00A97A2B">
            <w:pPr>
              <w:ind w:left="720"/>
              <w:jc w:val="both"/>
            </w:pPr>
          </w:p>
        </w:tc>
      </w:tr>
      <w:tr w:rsidR="00884CFA">
        <w:trPr>
          <w:tblHeader/>
        </w:trPr>
        <w:tc>
          <w:tcPr>
            <w:tcW w:w="9568" w:type="dxa"/>
            <w:shd w:val="pct12" w:color="auto" w:fill="auto"/>
          </w:tcPr>
          <w:p w:rsidR="00884CFA" w:rsidRDefault="00884CFA" w:rsidP="00185C07">
            <w:pPr>
              <w:pStyle w:val="Encabezado"/>
              <w:tabs>
                <w:tab w:val="clear" w:pos="4320"/>
                <w:tab w:val="clear" w:pos="8640"/>
              </w:tabs>
              <w:suppressAutoHyphens/>
              <w:spacing w:before="40" w:after="120" w:line="200" w:lineRule="atLeast"/>
              <w:jc w:val="center"/>
              <w:rPr>
                <w:rFonts w:eastAsia="MS Mincho"/>
                <w:b/>
                <w:sz w:val="20"/>
                <w:lang w:val="es-ES"/>
              </w:rPr>
            </w:pPr>
            <w:r>
              <w:rPr>
                <w:rFonts w:eastAsia="MS Mincho"/>
                <w:b/>
                <w:sz w:val="20"/>
                <w:lang w:val="es-ES"/>
              </w:rPr>
              <w:t>Objetivos</w:t>
            </w:r>
            <w:r w:rsidR="000D2F31">
              <w:rPr>
                <w:rFonts w:eastAsia="MS Mincho"/>
                <w:b/>
                <w:sz w:val="20"/>
                <w:lang w:val="es-ES"/>
              </w:rPr>
              <w:t xml:space="preserve">(propósito de la </w:t>
            </w:r>
            <w:proofErr w:type="spellStart"/>
            <w:r w:rsidR="000D2F31">
              <w:rPr>
                <w:rFonts w:eastAsia="MS Mincho"/>
                <w:b/>
                <w:sz w:val="20"/>
                <w:lang w:val="es-ES"/>
              </w:rPr>
              <w:t>reunion</w:t>
            </w:r>
            <w:proofErr w:type="spellEnd"/>
            <w:r w:rsidR="000D2F31">
              <w:rPr>
                <w:rFonts w:eastAsia="MS Mincho"/>
                <w:b/>
                <w:sz w:val="20"/>
                <w:lang w:val="es-ES"/>
              </w:rPr>
              <w:t>)</w:t>
            </w:r>
          </w:p>
        </w:tc>
      </w:tr>
      <w:tr w:rsidR="00884CFA">
        <w:trPr>
          <w:cantSplit/>
          <w:trHeight w:val="270"/>
          <w:tblHeader/>
        </w:trPr>
        <w:tc>
          <w:tcPr>
            <w:tcW w:w="9568" w:type="dxa"/>
            <w:tcBorders>
              <w:bottom w:val="single" w:sz="4" w:space="0" w:color="auto"/>
            </w:tcBorders>
          </w:tcPr>
          <w:p w:rsidR="00884CFA" w:rsidRDefault="00884CFA" w:rsidP="00185C07">
            <w:pPr>
              <w:rPr>
                <w:rFonts w:eastAsia="MS Mincho"/>
                <w:i/>
                <w:color w:val="0000FF"/>
                <w:lang w:val="es-PE"/>
              </w:rPr>
            </w:pPr>
          </w:p>
          <w:p w:rsidR="004E0F29" w:rsidRDefault="000359F3" w:rsidP="008A64F8">
            <w:pPr>
              <w:numPr>
                <w:ilvl w:val="0"/>
                <w:numId w:val="3"/>
              </w:numPr>
              <w:jc w:val="both"/>
              <w:rPr>
                <w:rFonts w:ascii="Arial" w:hAnsi="Arial" w:cs="Arial"/>
              </w:rPr>
            </w:pPr>
            <w:r>
              <w:rPr>
                <w:rFonts w:ascii="Arial" w:hAnsi="Arial" w:cs="Arial"/>
              </w:rPr>
              <w:t>Conocer a todas las personas con el rol de Integrador y su experiencia.</w:t>
            </w:r>
          </w:p>
          <w:p w:rsidR="000359F3" w:rsidRDefault="000359F3" w:rsidP="008A64F8">
            <w:pPr>
              <w:numPr>
                <w:ilvl w:val="0"/>
                <w:numId w:val="3"/>
              </w:numPr>
              <w:jc w:val="both"/>
              <w:rPr>
                <w:rFonts w:ascii="Arial" w:hAnsi="Arial" w:cs="Arial"/>
              </w:rPr>
            </w:pPr>
            <w:r>
              <w:rPr>
                <w:rFonts w:ascii="Arial" w:hAnsi="Arial" w:cs="Arial"/>
              </w:rPr>
              <w:t>Identificar los medios de comunicación a usar para las coordinaciones futuras.</w:t>
            </w:r>
          </w:p>
          <w:p w:rsidR="006621EE" w:rsidRPr="008F61C6" w:rsidRDefault="006621EE" w:rsidP="006621EE">
            <w:pPr>
              <w:ind w:left="720"/>
              <w:jc w:val="both"/>
              <w:rPr>
                <w:rFonts w:ascii="Arial" w:hAnsi="Arial" w:cs="Arial"/>
              </w:rPr>
            </w:pPr>
          </w:p>
          <w:p w:rsidR="00884CFA" w:rsidRDefault="00884CFA" w:rsidP="004E0F29">
            <w:pPr>
              <w:ind w:left="720"/>
              <w:jc w:val="both"/>
            </w:pPr>
          </w:p>
        </w:tc>
      </w:tr>
      <w:tr w:rsidR="00040F29">
        <w:trPr>
          <w:cantSplit/>
          <w:trHeight w:val="270"/>
          <w:tblHeader/>
        </w:trPr>
        <w:tc>
          <w:tcPr>
            <w:tcW w:w="9568" w:type="dxa"/>
            <w:shd w:val="pct12" w:color="auto" w:fill="auto"/>
          </w:tcPr>
          <w:p w:rsidR="00040F29" w:rsidRDefault="00884CFA">
            <w:pPr>
              <w:pStyle w:val="Encabezado"/>
              <w:tabs>
                <w:tab w:val="clear" w:pos="4320"/>
                <w:tab w:val="clear" w:pos="8640"/>
              </w:tabs>
              <w:suppressAutoHyphens/>
              <w:spacing w:before="40" w:after="120" w:line="200" w:lineRule="atLeast"/>
              <w:jc w:val="center"/>
              <w:rPr>
                <w:rFonts w:eastAsia="MS Mincho"/>
                <w:b/>
                <w:sz w:val="20"/>
                <w:lang w:val="es-ES"/>
              </w:rPr>
            </w:pPr>
            <w:r>
              <w:rPr>
                <w:rFonts w:eastAsia="MS Mincho"/>
                <w:b/>
                <w:sz w:val="20"/>
                <w:lang w:val="es-ES"/>
              </w:rPr>
              <w:t>Cuerpo de la Reunión</w:t>
            </w:r>
            <w:r w:rsidR="000D2F31">
              <w:rPr>
                <w:rFonts w:eastAsia="MS Mincho"/>
                <w:b/>
                <w:sz w:val="20"/>
                <w:lang w:val="es-ES"/>
              </w:rPr>
              <w:t>(identificar las cuestiones planteadas)</w:t>
            </w:r>
          </w:p>
        </w:tc>
      </w:tr>
      <w:tr w:rsidR="00E36F79" w:rsidTr="008A64F8">
        <w:trPr>
          <w:cantSplit/>
          <w:trHeight w:val="1041"/>
          <w:tblHeader/>
        </w:trPr>
        <w:tc>
          <w:tcPr>
            <w:tcW w:w="9568" w:type="dxa"/>
            <w:tcBorders>
              <w:bottom w:val="single" w:sz="4" w:space="0" w:color="auto"/>
            </w:tcBorders>
          </w:tcPr>
          <w:p w:rsidR="00E36F79" w:rsidRDefault="00E36F79" w:rsidP="008A64F8">
            <w:pPr>
              <w:ind w:left="360"/>
              <w:jc w:val="both"/>
              <w:rPr>
                <w:rFonts w:ascii="Arial" w:hAnsi="Arial"/>
              </w:rPr>
            </w:pPr>
          </w:p>
          <w:p w:rsidR="00E36F79" w:rsidRDefault="00E36F79" w:rsidP="008A64F8">
            <w:pPr>
              <w:ind w:left="360"/>
              <w:jc w:val="both"/>
              <w:rPr>
                <w:rFonts w:ascii="Arial" w:hAnsi="Arial"/>
              </w:rPr>
            </w:pPr>
          </w:p>
          <w:p w:rsidR="00E36F79" w:rsidRDefault="000359F3" w:rsidP="00124997">
            <w:pPr>
              <w:pStyle w:val="Prrafodelista"/>
              <w:numPr>
                <w:ilvl w:val="0"/>
                <w:numId w:val="5"/>
              </w:numPr>
              <w:contextualSpacing/>
              <w:rPr>
                <w:rFonts w:ascii="Arial" w:hAnsi="Arial"/>
              </w:rPr>
            </w:pPr>
            <w:r>
              <w:rPr>
                <w:rFonts w:ascii="Arial" w:hAnsi="Arial"/>
              </w:rPr>
              <w:t>Cada uno de los asistentes se presentó y proporcionó sus correos personales así como los números de celulares en los cuales se les puede ubicar.</w:t>
            </w:r>
          </w:p>
          <w:p w:rsidR="000359F3" w:rsidRDefault="000359F3" w:rsidP="00124997">
            <w:pPr>
              <w:pStyle w:val="Prrafodelista"/>
              <w:numPr>
                <w:ilvl w:val="0"/>
                <w:numId w:val="5"/>
              </w:numPr>
              <w:contextualSpacing/>
              <w:rPr>
                <w:rFonts w:ascii="Arial" w:hAnsi="Arial"/>
              </w:rPr>
            </w:pPr>
            <w:r>
              <w:rPr>
                <w:rFonts w:ascii="Arial" w:hAnsi="Arial"/>
              </w:rPr>
              <w:t>Cada uno de los asistentes conversó de la experiencia con la que cuenta en el desarrollo de software y las diversas actividades afines al curso.</w:t>
            </w:r>
          </w:p>
          <w:p w:rsidR="000359F3" w:rsidRDefault="00E162C8" w:rsidP="00E162C8">
            <w:pPr>
              <w:pStyle w:val="Prrafodelista"/>
              <w:numPr>
                <w:ilvl w:val="0"/>
                <w:numId w:val="5"/>
              </w:numPr>
              <w:contextualSpacing/>
              <w:rPr>
                <w:rFonts w:ascii="Arial" w:hAnsi="Arial"/>
              </w:rPr>
            </w:pPr>
            <w:r>
              <w:rPr>
                <w:rFonts w:ascii="Arial" w:hAnsi="Arial"/>
              </w:rPr>
              <w:t>Se consideró el apoyar al equipo de documentadores en la definición de algunas plantillas para los documentos a usar, tales como actas de reunión, documento de especificaciones funcionales</w:t>
            </w:r>
            <w:proofErr w:type="gramStart"/>
            <w:r>
              <w:rPr>
                <w:rFonts w:ascii="Arial" w:hAnsi="Arial"/>
              </w:rPr>
              <w:t>,.</w:t>
            </w:r>
            <w:proofErr w:type="gramEnd"/>
            <w:r>
              <w:rPr>
                <w:rFonts w:ascii="Arial" w:hAnsi="Arial"/>
              </w:rPr>
              <w:t xml:space="preserve"> etc., ya que en el equipo se cuenta con personas cuyas empresas tienen CMMI nivel 3.</w:t>
            </w:r>
          </w:p>
          <w:p w:rsidR="00E162C8" w:rsidRDefault="00E162C8" w:rsidP="00E162C8">
            <w:pPr>
              <w:pStyle w:val="Prrafodelista"/>
              <w:numPr>
                <w:ilvl w:val="0"/>
                <w:numId w:val="5"/>
              </w:numPr>
              <w:contextualSpacing/>
              <w:rPr>
                <w:rFonts w:ascii="Arial" w:hAnsi="Arial"/>
              </w:rPr>
            </w:pPr>
            <w:r>
              <w:rPr>
                <w:rFonts w:ascii="Arial" w:hAnsi="Arial"/>
              </w:rPr>
              <w:t>Se conversó con Tirso para estar a la expectativa de la empresa seleccionada para la redacción del primer entregable del proyecto que es la sección de Empresa objeto de estudio</w:t>
            </w:r>
          </w:p>
          <w:p w:rsidR="00E162C8" w:rsidRDefault="00E162C8" w:rsidP="00E162C8">
            <w:pPr>
              <w:pStyle w:val="Prrafodelista"/>
              <w:numPr>
                <w:ilvl w:val="0"/>
                <w:numId w:val="5"/>
              </w:numPr>
              <w:contextualSpacing/>
              <w:rPr>
                <w:rFonts w:ascii="Arial" w:hAnsi="Arial"/>
              </w:rPr>
            </w:pPr>
            <w:r>
              <w:rPr>
                <w:rFonts w:ascii="Arial" w:hAnsi="Arial"/>
              </w:rPr>
              <w:t>Se sugirió que en caso los días regulares de clases no alcancen para poder tomar alguna decisión importante para el proyecto nos podríamos reunir los sábados por las tardes luego de la hora de almuerzo, todos los asistentes estuvieron de acuerdo. El horario aún estaría por definir cuando estén todos los integradores.</w:t>
            </w:r>
          </w:p>
          <w:p w:rsidR="00E162C8" w:rsidRPr="00E162C8" w:rsidRDefault="00E162C8" w:rsidP="00E162C8">
            <w:pPr>
              <w:pStyle w:val="Prrafodelista"/>
              <w:contextualSpacing/>
              <w:rPr>
                <w:rFonts w:ascii="Arial" w:hAnsi="Arial"/>
              </w:rPr>
            </w:pPr>
          </w:p>
        </w:tc>
      </w:tr>
      <w:tr w:rsidR="00040F29" w:rsidTr="00124997">
        <w:trPr>
          <w:cantSplit/>
          <w:trHeight w:val="332"/>
          <w:tblHeader/>
        </w:trPr>
        <w:tc>
          <w:tcPr>
            <w:tcW w:w="9568" w:type="dxa"/>
            <w:tcBorders>
              <w:bottom w:val="single" w:sz="4" w:space="0" w:color="auto"/>
            </w:tcBorders>
          </w:tcPr>
          <w:p w:rsidR="00E36F79" w:rsidRDefault="00E36F79" w:rsidP="00124997">
            <w:pPr>
              <w:jc w:val="both"/>
              <w:rPr>
                <w:rFonts w:ascii="Arial" w:hAnsi="Arial"/>
              </w:rPr>
            </w:pPr>
          </w:p>
        </w:tc>
      </w:tr>
      <w:tr w:rsidR="00040F29">
        <w:trPr>
          <w:cantSplit/>
          <w:trHeight w:val="270"/>
          <w:tblHeader/>
        </w:trPr>
        <w:tc>
          <w:tcPr>
            <w:tcW w:w="9568" w:type="dxa"/>
            <w:shd w:val="pct12" w:color="auto" w:fill="auto"/>
          </w:tcPr>
          <w:p w:rsidR="00040F29" w:rsidRDefault="00040F29">
            <w:pPr>
              <w:pStyle w:val="Encabezado"/>
              <w:tabs>
                <w:tab w:val="clear" w:pos="4320"/>
                <w:tab w:val="clear" w:pos="8640"/>
              </w:tabs>
              <w:suppressAutoHyphens/>
              <w:spacing w:before="40" w:after="120" w:line="200" w:lineRule="atLeast"/>
              <w:jc w:val="center"/>
              <w:rPr>
                <w:rFonts w:eastAsia="MS Mincho"/>
                <w:b/>
                <w:color w:val="000000"/>
                <w:sz w:val="20"/>
                <w:lang w:val="es-ES"/>
              </w:rPr>
            </w:pPr>
            <w:r>
              <w:rPr>
                <w:rFonts w:eastAsia="MS Mincho"/>
                <w:b/>
                <w:color w:val="000000"/>
                <w:sz w:val="20"/>
                <w:lang w:val="es-ES"/>
              </w:rPr>
              <w:t>Conclusiones</w:t>
            </w:r>
            <w:r w:rsidR="000D2F31">
              <w:rPr>
                <w:rFonts w:eastAsia="MS Mincho"/>
                <w:b/>
                <w:color w:val="000000"/>
                <w:sz w:val="20"/>
                <w:lang w:val="es-ES"/>
              </w:rPr>
              <w:t>(Que fue logrado)</w:t>
            </w:r>
          </w:p>
        </w:tc>
      </w:tr>
      <w:tr w:rsidR="00040F29">
        <w:trPr>
          <w:cantSplit/>
          <w:trHeight w:val="270"/>
          <w:tblHeader/>
        </w:trPr>
        <w:tc>
          <w:tcPr>
            <w:tcW w:w="9568" w:type="dxa"/>
            <w:tcBorders>
              <w:bottom w:val="single" w:sz="4" w:space="0" w:color="auto"/>
            </w:tcBorders>
          </w:tcPr>
          <w:p w:rsidR="00884CFA" w:rsidRDefault="00884CFA" w:rsidP="00884CFA">
            <w:pPr>
              <w:ind w:left="720"/>
              <w:jc w:val="both"/>
              <w:rPr>
                <w:rFonts w:ascii="Arial" w:hAnsi="Arial"/>
              </w:rPr>
            </w:pPr>
          </w:p>
          <w:p w:rsidR="009D714C" w:rsidRDefault="00E162C8" w:rsidP="00124997">
            <w:pPr>
              <w:pStyle w:val="Prrafodelista"/>
              <w:numPr>
                <w:ilvl w:val="0"/>
                <w:numId w:val="7"/>
              </w:numPr>
              <w:contextualSpacing/>
              <w:rPr>
                <w:rFonts w:ascii="Helvetica" w:hAnsi="Helvetica"/>
                <w:noProof/>
              </w:rPr>
            </w:pPr>
            <w:r>
              <w:rPr>
                <w:rFonts w:ascii="Helvetica" w:hAnsi="Helvetica"/>
                <w:noProof/>
              </w:rPr>
              <w:t>Se requiere de una reunión donde estén todos los integradores y el responsable de dicho rol quien tendrá contacto directo con las cabezas de cada rol para la toma de decisiones por el bien del proyecto.</w:t>
            </w:r>
          </w:p>
          <w:p w:rsidR="00E162C8" w:rsidRPr="00E162C8" w:rsidRDefault="00E162C8" w:rsidP="00E162C8">
            <w:pPr>
              <w:pStyle w:val="Prrafodelista"/>
              <w:numPr>
                <w:ilvl w:val="0"/>
                <w:numId w:val="7"/>
              </w:numPr>
              <w:contextualSpacing/>
              <w:rPr>
                <w:rFonts w:ascii="Helvetica" w:hAnsi="Helvetica"/>
                <w:noProof/>
              </w:rPr>
            </w:pPr>
            <w:r>
              <w:rPr>
                <w:rFonts w:ascii="Helvetica" w:hAnsi="Helvetica"/>
                <w:noProof/>
              </w:rPr>
              <w:t>Cada clase nos debemos reunir por lo menos 15 a 20 minutos para ver la agenda de la semana.</w:t>
            </w:r>
          </w:p>
          <w:p w:rsidR="009D714C" w:rsidRPr="00E36F79" w:rsidRDefault="009D714C" w:rsidP="009D714C">
            <w:pPr>
              <w:pStyle w:val="Prrafodelista"/>
              <w:ind w:left="720"/>
              <w:contextualSpacing/>
              <w:rPr>
                <w:rFonts w:ascii="Helvetica" w:hAnsi="Helvetica"/>
                <w:noProof/>
              </w:rPr>
            </w:pPr>
          </w:p>
          <w:p w:rsidR="00885492" w:rsidRPr="00885492" w:rsidRDefault="00885492" w:rsidP="006621EE">
            <w:pPr>
              <w:jc w:val="both"/>
              <w:rPr>
                <w:rFonts w:ascii="Arial" w:hAnsi="Arial"/>
                <w:color w:val="000000"/>
              </w:rPr>
            </w:pPr>
          </w:p>
        </w:tc>
      </w:tr>
      <w:tr w:rsidR="00040F29" w:rsidRPr="0050790A">
        <w:trPr>
          <w:cantSplit/>
          <w:trHeight w:val="270"/>
          <w:tblHeader/>
        </w:trPr>
        <w:tc>
          <w:tcPr>
            <w:tcW w:w="9568" w:type="dxa"/>
            <w:shd w:val="pct12" w:color="auto" w:fill="auto"/>
          </w:tcPr>
          <w:p w:rsidR="00040F29" w:rsidRPr="0050790A" w:rsidRDefault="00040F29" w:rsidP="000D2F31">
            <w:pPr>
              <w:pStyle w:val="Encabezado"/>
              <w:tabs>
                <w:tab w:val="clear" w:pos="4320"/>
                <w:tab w:val="clear" w:pos="8640"/>
              </w:tabs>
              <w:suppressAutoHyphens/>
              <w:spacing w:before="40" w:after="120" w:line="200" w:lineRule="atLeast"/>
              <w:jc w:val="center"/>
              <w:rPr>
                <w:rFonts w:eastAsia="MS Mincho"/>
                <w:b/>
                <w:sz w:val="20"/>
                <w:lang w:val="es-ES"/>
              </w:rPr>
            </w:pPr>
            <w:r w:rsidRPr="0050790A">
              <w:rPr>
                <w:rFonts w:eastAsia="MS Mincho"/>
                <w:b/>
                <w:sz w:val="20"/>
                <w:lang w:val="es-ES"/>
              </w:rPr>
              <w:t>Temas Pendientes</w:t>
            </w:r>
            <w:r w:rsidR="000D2F31">
              <w:rPr>
                <w:rFonts w:eastAsia="MS Mincho"/>
                <w:b/>
                <w:sz w:val="20"/>
                <w:lang w:val="es-ES"/>
              </w:rPr>
              <w:t>(cualquier asusto abierto)</w:t>
            </w:r>
          </w:p>
        </w:tc>
      </w:tr>
      <w:tr w:rsidR="00040F29" w:rsidRPr="0050790A">
        <w:trPr>
          <w:cantSplit/>
          <w:trHeight w:val="270"/>
          <w:tblHeader/>
        </w:trPr>
        <w:tc>
          <w:tcPr>
            <w:tcW w:w="9568" w:type="dxa"/>
            <w:tcBorders>
              <w:bottom w:val="single" w:sz="4" w:space="0" w:color="auto"/>
            </w:tcBorders>
          </w:tcPr>
          <w:p w:rsidR="00884CFA" w:rsidRDefault="00884CFA" w:rsidP="00884CFA">
            <w:pPr>
              <w:rPr>
                <w:rFonts w:ascii="Arial" w:eastAsia="MS Mincho" w:hAnsi="Arial" w:cs="Arial"/>
                <w:i/>
                <w:color w:val="0000FF"/>
                <w:lang w:val="es-PE"/>
              </w:rPr>
            </w:pPr>
          </w:p>
          <w:p w:rsidR="008B4811" w:rsidRPr="009D714C" w:rsidRDefault="00E162C8" w:rsidP="008A64F8">
            <w:pPr>
              <w:numPr>
                <w:ilvl w:val="0"/>
                <w:numId w:val="4"/>
              </w:numPr>
              <w:jc w:val="both"/>
              <w:rPr>
                <w:rFonts w:ascii="Arial" w:hAnsi="Arial"/>
              </w:rPr>
            </w:pPr>
            <w:r>
              <w:rPr>
                <w:rFonts w:ascii="Arial" w:hAnsi="Arial" w:cs="Arial"/>
                <w:iCs/>
              </w:rPr>
              <w:t>Preparación de documento con la descripción de la empresa objeto de estudio.</w:t>
            </w:r>
          </w:p>
          <w:p w:rsidR="009528D8" w:rsidRPr="0050790A" w:rsidRDefault="009528D8" w:rsidP="006621EE">
            <w:pPr>
              <w:ind w:left="720"/>
              <w:jc w:val="both"/>
              <w:rPr>
                <w:rFonts w:ascii="Arial" w:hAnsi="Arial"/>
              </w:rPr>
            </w:pPr>
          </w:p>
        </w:tc>
      </w:tr>
      <w:tr w:rsidR="00040F29">
        <w:trPr>
          <w:cantSplit/>
          <w:trHeight w:val="270"/>
          <w:tblHeader/>
        </w:trPr>
        <w:tc>
          <w:tcPr>
            <w:tcW w:w="9568" w:type="dxa"/>
            <w:shd w:val="pct12" w:color="auto" w:fill="auto"/>
          </w:tcPr>
          <w:p w:rsidR="00040F29" w:rsidRPr="00232124" w:rsidRDefault="00040F29">
            <w:pPr>
              <w:pStyle w:val="Encabezado"/>
              <w:tabs>
                <w:tab w:val="clear" w:pos="4320"/>
                <w:tab w:val="clear" w:pos="8640"/>
              </w:tabs>
              <w:suppressAutoHyphens/>
              <w:spacing w:before="40" w:after="120" w:line="200" w:lineRule="atLeast"/>
              <w:jc w:val="center"/>
              <w:rPr>
                <w:rFonts w:eastAsia="MS Mincho"/>
                <w:b/>
                <w:sz w:val="20"/>
                <w:lang w:val="es-ES"/>
              </w:rPr>
            </w:pPr>
            <w:r w:rsidRPr="00232124">
              <w:rPr>
                <w:rFonts w:eastAsia="MS Mincho"/>
                <w:b/>
                <w:sz w:val="20"/>
                <w:lang w:val="es-ES"/>
              </w:rPr>
              <w:t>Próximos Pasos a Seguir</w:t>
            </w:r>
            <w:r w:rsidR="000D2F31">
              <w:rPr>
                <w:rFonts w:eastAsia="MS Mincho"/>
                <w:b/>
                <w:sz w:val="20"/>
                <w:lang w:val="es-ES"/>
              </w:rPr>
              <w:t>(acuerdos)</w:t>
            </w:r>
          </w:p>
        </w:tc>
      </w:tr>
      <w:tr w:rsidR="00040F29">
        <w:trPr>
          <w:cantSplit/>
          <w:trHeight w:val="270"/>
          <w:tblHeader/>
        </w:trPr>
        <w:tc>
          <w:tcPr>
            <w:tcW w:w="9568" w:type="dxa"/>
            <w:tcBorders>
              <w:bottom w:val="single" w:sz="4" w:space="0" w:color="auto"/>
            </w:tcBorders>
          </w:tcPr>
          <w:p w:rsidR="00884CFA" w:rsidRDefault="00884CFA" w:rsidP="00884CFA">
            <w:pPr>
              <w:ind w:left="720"/>
              <w:jc w:val="both"/>
              <w:rPr>
                <w:rFonts w:ascii="Arial" w:hAnsi="Arial"/>
              </w:rPr>
            </w:pPr>
          </w:p>
          <w:p w:rsidR="009D714C" w:rsidRPr="00E162C8" w:rsidRDefault="00E162C8" w:rsidP="00124997">
            <w:pPr>
              <w:numPr>
                <w:ilvl w:val="0"/>
                <w:numId w:val="8"/>
              </w:numPr>
              <w:jc w:val="both"/>
              <w:rPr>
                <w:rFonts w:ascii="Arial" w:hAnsi="Arial"/>
              </w:rPr>
            </w:pPr>
            <w:r>
              <w:rPr>
                <w:rFonts w:ascii="Arial" w:hAnsi="Arial" w:cs="Arial"/>
                <w:iCs/>
              </w:rPr>
              <w:t xml:space="preserve">Hacer un seguimiento al Gerente de Operaciones para poder tener en claro el nombre de la empresa Objeto de Estudio y con ello poder recabar información o </w:t>
            </w:r>
            <w:proofErr w:type="spellStart"/>
            <w:r>
              <w:rPr>
                <w:rFonts w:ascii="Arial" w:hAnsi="Arial" w:cs="Arial"/>
                <w:iCs/>
              </w:rPr>
              <w:t>agendar</w:t>
            </w:r>
            <w:proofErr w:type="spellEnd"/>
            <w:r>
              <w:rPr>
                <w:rFonts w:ascii="Arial" w:hAnsi="Arial" w:cs="Arial"/>
                <w:iCs/>
              </w:rPr>
              <w:t xml:space="preserve"> reuniones para el levantamiento de información.</w:t>
            </w:r>
          </w:p>
          <w:p w:rsidR="00E162C8" w:rsidRPr="00F83045" w:rsidRDefault="00E162C8" w:rsidP="00124997">
            <w:pPr>
              <w:numPr>
                <w:ilvl w:val="0"/>
                <w:numId w:val="8"/>
              </w:numPr>
              <w:jc w:val="both"/>
              <w:rPr>
                <w:rFonts w:ascii="Arial" w:hAnsi="Arial"/>
              </w:rPr>
            </w:pPr>
            <w:r>
              <w:rPr>
                <w:rFonts w:ascii="Arial" w:hAnsi="Arial" w:cs="Arial"/>
                <w:iCs/>
              </w:rPr>
              <w:t xml:space="preserve">Aprobación del modelo de acta de reunión, sugerido por </w:t>
            </w:r>
            <w:proofErr w:type="spellStart"/>
            <w:r>
              <w:rPr>
                <w:rFonts w:ascii="Arial" w:hAnsi="Arial" w:cs="Arial"/>
                <w:iCs/>
              </w:rPr>
              <w:t>Fabrizio</w:t>
            </w:r>
            <w:proofErr w:type="spellEnd"/>
            <w:r>
              <w:rPr>
                <w:rFonts w:ascii="Arial" w:hAnsi="Arial" w:cs="Arial"/>
                <w:iCs/>
              </w:rPr>
              <w:t xml:space="preserve"> Oviedo Cortez.</w:t>
            </w:r>
          </w:p>
          <w:p w:rsidR="00F83045" w:rsidRPr="00232124" w:rsidRDefault="00F83045" w:rsidP="00F83045">
            <w:pPr>
              <w:ind w:left="720"/>
              <w:jc w:val="both"/>
              <w:rPr>
                <w:rFonts w:ascii="Arial" w:hAnsi="Arial"/>
              </w:rPr>
            </w:pPr>
          </w:p>
        </w:tc>
      </w:tr>
      <w:tr w:rsidR="00040F29">
        <w:trPr>
          <w:cantSplit/>
          <w:trHeight w:val="270"/>
          <w:tblHeader/>
        </w:trPr>
        <w:tc>
          <w:tcPr>
            <w:tcW w:w="9568" w:type="dxa"/>
            <w:shd w:val="pct12" w:color="auto" w:fill="auto"/>
          </w:tcPr>
          <w:p w:rsidR="00040F29" w:rsidRDefault="00040F29" w:rsidP="000D2F31">
            <w:pPr>
              <w:pStyle w:val="Encabezado"/>
              <w:tabs>
                <w:tab w:val="clear" w:pos="4320"/>
                <w:tab w:val="clear" w:pos="8640"/>
              </w:tabs>
              <w:suppressAutoHyphens/>
              <w:spacing w:before="40" w:after="120" w:line="200" w:lineRule="atLeast"/>
              <w:jc w:val="center"/>
              <w:rPr>
                <w:rFonts w:eastAsia="MS Mincho"/>
                <w:b/>
                <w:sz w:val="20"/>
                <w:lang w:val="es-ES"/>
              </w:rPr>
            </w:pPr>
            <w:r>
              <w:rPr>
                <w:rFonts w:eastAsia="MS Mincho"/>
                <w:b/>
                <w:sz w:val="20"/>
                <w:lang w:val="es-ES"/>
              </w:rPr>
              <w:t>Próxima Reunión Prevista</w:t>
            </w:r>
          </w:p>
        </w:tc>
      </w:tr>
      <w:tr w:rsidR="00040F29">
        <w:trPr>
          <w:cantSplit/>
          <w:trHeight w:val="270"/>
          <w:tblHeader/>
        </w:trPr>
        <w:tc>
          <w:tcPr>
            <w:tcW w:w="9568" w:type="dxa"/>
            <w:tcBorders>
              <w:bottom w:val="single" w:sz="4" w:space="0" w:color="auto"/>
            </w:tcBorders>
          </w:tcPr>
          <w:p w:rsidR="00040F29" w:rsidRDefault="00E162C8" w:rsidP="00E162C8">
            <w:pPr>
              <w:ind w:left="708"/>
              <w:jc w:val="both"/>
              <w:rPr>
                <w:rFonts w:ascii="Arial" w:hAnsi="Arial"/>
              </w:rPr>
            </w:pPr>
            <w:r>
              <w:rPr>
                <w:rFonts w:ascii="Arial" w:hAnsi="Arial"/>
              </w:rPr>
              <w:t>Lunes 05 de Septiembre del 2011 en el horario de clases.</w:t>
            </w:r>
          </w:p>
        </w:tc>
      </w:tr>
      <w:tr w:rsidR="00040F29">
        <w:trPr>
          <w:cantSplit/>
          <w:trHeight w:val="270"/>
          <w:tblHeader/>
        </w:trPr>
        <w:tc>
          <w:tcPr>
            <w:tcW w:w="9568" w:type="dxa"/>
            <w:shd w:val="pct12" w:color="auto" w:fill="auto"/>
          </w:tcPr>
          <w:p w:rsidR="00040F29" w:rsidRDefault="00040F29">
            <w:pPr>
              <w:pStyle w:val="Encabezado"/>
              <w:tabs>
                <w:tab w:val="clear" w:pos="4320"/>
                <w:tab w:val="clear" w:pos="8640"/>
              </w:tabs>
              <w:suppressAutoHyphens/>
              <w:spacing w:before="40" w:after="120" w:line="200" w:lineRule="atLeast"/>
              <w:jc w:val="center"/>
              <w:rPr>
                <w:rFonts w:eastAsia="MS Mincho"/>
                <w:b/>
                <w:sz w:val="20"/>
                <w:lang w:val="es-ES"/>
              </w:rPr>
            </w:pPr>
            <w:r>
              <w:rPr>
                <w:rFonts w:eastAsia="MS Mincho"/>
                <w:b/>
                <w:sz w:val="20"/>
                <w:lang w:val="es-ES"/>
              </w:rPr>
              <w:t>Anexos</w:t>
            </w:r>
          </w:p>
        </w:tc>
      </w:tr>
      <w:tr w:rsidR="00040F29" w:rsidRPr="00E162C8">
        <w:trPr>
          <w:cantSplit/>
          <w:trHeight w:val="270"/>
          <w:tblHeader/>
        </w:trPr>
        <w:tc>
          <w:tcPr>
            <w:tcW w:w="9568" w:type="dxa"/>
          </w:tcPr>
          <w:p w:rsidR="00F83045" w:rsidRDefault="00F83045" w:rsidP="00F83045">
            <w:pPr>
              <w:ind w:left="720"/>
              <w:jc w:val="both"/>
              <w:rPr>
                <w:rFonts w:ascii="Arial" w:hAnsi="Arial" w:cs="Arial"/>
                <w:iCs/>
              </w:rPr>
            </w:pPr>
          </w:p>
          <w:p w:rsidR="009077AF" w:rsidRPr="00E162C8" w:rsidRDefault="00E162C8" w:rsidP="008A64F8">
            <w:pPr>
              <w:numPr>
                <w:ilvl w:val="0"/>
                <w:numId w:val="6"/>
              </w:numPr>
              <w:jc w:val="both"/>
              <w:rPr>
                <w:lang w:val="es-PE"/>
              </w:rPr>
            </w:pPr>
            <w:r>
              <w:rPr>
                <w:rFonts w:ascii="Arial" w:hAnsi="Arial" w:cs="Arial"/>
                <w:iCs/>
              </w:rPr>
              <w:t>Se adjuntan los datos entregados por los asistentes a la primera reunión:</w:t>
            </w:r>
          </w:p>
          <w:p w:rsidR="00E162C8" w:rsidRPr="008B4811" w:rsidRDefault="00E162C8" w:rsidP="00E162C8">
            <w:pPr>
              <w:jc w:val="both"/>
              <w:rPr>
                <w:lang w:val="es-PE"/>
              </w:rPr>
            </w:pPr>
            <w:r>
              <w:rPr>
                <w:lang w:val="es-PE"/>
              </w:rPr>
              <w:t xml:space="preserve">      </w:t>
            </w:r>
          </w:p>
          <w:tbl>
            <w:tblPr>
              <w:tblW w:w="6800" w:type="dxa"/>
              <w:jc w:val="center"/>
              <w:tblLayout w:type="fixed"/>
              <w:tblCellMar>
                <w:left w:w="70" w:type="dxa"/>
                <w:right w:w="70" w:type="dxa"/>
              </w:tblCellMar>
              <w:tblLook w:val="04A0" w:firstRow="1" w:lastRow="0" w:firstColumn="1" w:lastColumn="0" w:noHBand="0" w:noVBand="1"/>
            </w:tblPr>
            <w:tblGrid>
              <w:gridCol w:w="2960"/>
              <w:gridCol w:w="1200"/>
              <w:gridCol w:w="2640"/>
            </w:tblGrid>
            <w:tr w:rsidR="000255BE" w:rsidRPr="000255BE" w:rsidTr="000255BE">
              <w:trPr>
                <w:trHeight w:val="300"/>
                <w:jc w:val="center"/>
              </w:trPr>
              <w:tc>
                <w:tcPr>
                  <w:tcW w:w="2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b/>
                      <w:color w:val="000000"/>
                      <w:sz w:val="22"/>
                      <w:szCs w:val="22"/>
                      <w:lang w:val="es-PE" w:eastAsia="es-PE"/>
                    </w:rPr>
                  </w:pPr>
                  <w:r w:rsidRPr="000255BE">
                    <w:rPr>
                      <w:rFonts w:ascii="Calibri" w:hAnsi="Calibri" w:cs="Calibri"/>
                      <w:b/>
                      <w:color w:val="000000"/>
                      <w:sz w:val="22"/>
                      <w:szCs w:val="22"/>
                      <w:lang w:val="es-PE" w:eastAsia="es-PE"/>
                    </w:rPr>
                    <w:t xml:space="preserve">Jorge Cabrera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 </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b/>
                      <w:color w:val="000000"/>
                      <w:sz w:val="22"/>
                      <w:szCs w:val="22"/>
                      <w:lang w:val="es-PE" w:eastAsia="es-PE"/>
                    </w:rPr>
                  </w:pPr>
                  <w:proofErr w:type="spellStart"/>
                  <w:r w:rsidRPr="000255BE">
                    <w:rPr>
                      <w:rFonts w:ascii="Calibri" w:hAnsi="Calibri" w:cs="Calibri"/>
                      <w:b/>
                      <w:color w:val="000000"/>
                      <w:sz w:val="22"/>
                      <w:szCs w:val="22"/>
                      <w:lang w:val="es-PE" w:eastAsia="es-PE"/>
                    </w:rPr>
                    <w:t>Jhoe</w:t>
                  </w:r>
                  <w:proofErr w:type="spellEnd"/>
                  <w:r w:rsidRPr="000255BE">
                    <w:rPr>
                      <w:rFonts w:ascii="Calibri" w:hAnsi="Calibri" w:cs="Calibri"/>
                      <w:b/>
                      <w:color w:val="000000"/>
                      <w:sz w:val="22"/>
                      <w:szCs w:val="22"/>
                      <w:lang w:val="es-PE" w:eastAsia="es-PE"/>
                    </w:rPr>
                    <w:t xml:space="preserve"> Ruiz</w:t>
                  </w:r>
                </w:p>
              </w:tc>
            </w:tr>
            <w:tr w:rsidR="000255BE" w:rsidRPr="000255BE" w:rsidTr="000255BE">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jcabrera@arpl.com</w:t>
                  </w:r>
                </w:p>
              </w:tc>
              <w:tc>
                <w:tcPr>
                  <w:tcW w:w="1200" w:type="dxa"/>
                  <w:tcBorders>
                    <w:top w:val="nil"/>
                    <w:left w:val="nil"/>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 </w:t>
                  </w:r>
                </w:p>
              </w:tc>
              <w:tc>
                <w:tcPr>
                  <w:tcW w:w="2640" w:type="dxa"/>
                  <w:tcBorders>
                    <w:top w:val="nil"/>
                    <w:left w:val="nil"/>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jruiz@cosapisoft.com.pe</w:t>
                  </w:r>
                </w:p>
              </w:tc>
            </w:tr>
            <w:tr w:rsidR="000255BE" w:rsidRPr="000255BE" w:rsidTr="000255BE">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mane_cab@hotmail.com</w:t>
                  </w:r>
                </w:p>
              </w:tc>
              <w:tc>
                <w:tcPr>
                  <w:tcW w:w="1200" w:type="dxa"/>
                  <w:tcBorders>
                    <w:top w:val="nil"/>
                    <w:left w:val="nil"/>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 </w:t>
                  </w:r>
                </w:p>
              </w:tc>
              <w:tc>
                <w:tcPr>
                  <w:tcW w:w="2640" w:type="dxa"/>
                  <w:tcBorders>
                    <w:top w:val="nil"/>
                    <w:left w:val="nil"/>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jhoeruiz@gmail.com</w:t>
                  </w:r>
                </w:p>
              </w:tc>
            </w:tr>
            <w:tr w:rsidR="000255BE" w:rsidRPr="000255BE" w:rsidTr="000255BE">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proofErr w:type="spellStart"/>
                  <w:r w:rsidRPr="000255BE">
                    <w:rPr>
                      <w:rFonts w:ascii="Calibri" w:hAnsi="Calibri" w:cs="Calibri"/>
                      <w:color w:val="000000"/>
                      <w:sz w:val="22"/>
                      <w:szCs w:val="22"/>
                      <w:lang w:val="es-PE" w:eastAsia="es-PE"/>
                    </w:rPr>
                    <w:t>Next</w:t>
                  </w:r>
                  <w:proofErr w:type="spellEnd"/>
                  <w:r w:rsidRPr="000255BE">
                    <w:rPr>
                      <w:rFonts w:ascii="Calibri" w:hAnsi="Calibri" w:cs="Calibri"/>
                      <w:color w:val="000000"/>
                      <w:sz w:val="22"/>
                      <w:szCs w:val="22"/>
                      <w:lang w:val="es-PE" w:eastAsia="es-PE"/>
                    </w:rPr>
                    <w:t xml:space="preserve"> 98109*7878</w:t>
                  </w:r>
                </w:p>
              </w:tc>
              <w:tc>
                <w:tcPr>
                  <w:tcW w:w="1200" w:type="dxa"/>
                  <w:tcBorders>
                    <w:top w:val="nil"/>
                    <w:left w:val="nil"/>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 </w:t>
                  </w:r>
                </w:p>
              </w:tc>
              <w:tc>
                <w:tcPr>
                  <w:tcW w:w="2640" w:type="dxa"/>
                  <w:tcBorders>
                    <w:top w:val="nil"/>
                    <w:left w:val="nil"/>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Cel. 993150300</w:t>
                  </w:r>
                </w:p>
              </w:tc>
            </w:tr>
            <w:tr w:rsidR="000255BE" w:rsidRPr="000255BE" w:rsidTr="000255BE">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 </w:t>
                  </w:r>
                </w:p>
              </w:tc>
              <w:tc>
                <w:tcPr>
                  <w:tcW w:w="2640" w:type="dxa"/>
                  <w:tcBorders>
                    <w:top w:val="nil"/>
                    <w:left w:val="nil"/>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 </w:t>
                  </w:r>
                </w:p>
              </w:tc>
            </w:tr>
            <w:tr w:rsidR="000255BE" w:rsidRPr="000255BE" w:rsidTr="000255BE">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b/>
                      <w:color w:val="000000"/>
                      <w:sz w:val="22"/>
                      <w:szCs w:val="22"/>
                      <w:lang w:val="es-PE" w:eastAsia="es-PE"/>
                    </w:rPr>
                  </w:pPr>
                  <w:r w:rsidRPr="000255BE">
                    <w:rPr>
                      <w:rFonts w:ascii="Calibri" w:hAnsi="Calibri" w:cs="Calibri"/>
                      <w:b/>
                      <w:color w:val="000000"/>
                      <w:sz w:val="22"/>
                      <w:szCs w:val="22"/>
                      <w:lang w:val="es-PE" w:eastAsia="es-PE"/>
                    </w:rPr>
                    <w:t>José Cornejo</w:t>
                  </w:r>
                </w:p>
              </w:tc>
              <w:tc>
                <w:tcPr>
                  <w:tcW w:w="1200" w:type="dxa"/>
                  <w:tcBorders>
                    <w:top w:val="nil"/>
                    <w:left w:val="nil"/>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 </w:t>
                  </w:r>
                </w:p>
              </w:tc>
              <w:tc>
                <w:tcPr>
                  <w:tcW w:w="2640" w:type="dxa"/>
                  <w:tcBorders>
                    <w:top w:val="nil"/>
                    <w:left w:val="nil"/>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b/>
                      <w:color w:val="000000"/>
                      <w:sz w:val="22"/>
                      <w:szCs w:val="22"/>
                      <w:lang w:val="es-PE" w:eastAsia="es-PE"/>
                    </w:rPr>
                  </w:pPr>
                  <w:proofErr w:type="spellStart"/>
                  <w:r w:rsidRPr="000255BE">
                    <w:rPr>
                      <w:rFonts w:ascii="Calibri" w:hAnsi="Calibri" w:cs="Calibri"/>
                      <w:b/>
                      <w:color w:val="000000"/>
                      <w:sz w:val="22"/>
                      <w:szCs w:val="22"/>
                      <w:lang w:val="es-PE" w:eastAsia="es-PE"/>
                    </w:rPr>
                    <w:t>Fabrizio</w:t>
                  </w:r>
                  <w:proofErr w:type="spellEnd"/>
                  <w:r w:rsidRPr="000255BE">
                    <w:rPr>
                      <w:rFonts w:ascii="Calibri" w:hAnsi="Calibri" w:cs="Calibri"/>
                      <w:b/>
                      <w:color w:val="000000"/>
                      <w:sz w:val="22"/>
                      <w:szCs w:val="22"/>
                      <w:lang w:val="es-PE" w:eastAsia="es-PE"/>
                    </w:rPr>
                    <w:t xml:space="preserve"> Oviedo</w:t>
                  </w:r>
                </w:p>
              </w:tc>
            </w:tr>
            <w:tr w:rsidR="000255BE" w:rsidRPr="000255BE" w:rsidTr="000255BE">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jfcornejo@indracompany.com</w:t>
                  </w:r>
                </w:p>
              </w:tc>
              <w:tc>
                <w:tcPr>
                  <w:tcW w:w="1200" w:type="dxa"/>
                  <w:tcBorders>
                    <w:top w:val="nil"/>
                    <w:left w:val="nil"/>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 </w:t>
                  </w:r>
                </w:p>
              </w:tc>
              <w:tc>
                <w:tcPr>
                  <w:tcW w:w="2640" w:type="dxa"/>
                  <w:tcBorders>
                    <w:top w:val="nil"/>
                    <w:left w:val="nil"/>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feoviedo@synopsis.ws</w:t>
                  </w:r>
                </w:p>
              </w:tc>
            </w:tr>
            <w:tr w:rsidR="000255BE" w:rsidRPr="000255BE" w:rsidTr="000255BE">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pepianico@gmail.com</w:t>
                  </w:r>
                </w:p>
              </w:tc>
              <w:tc>
                <w:tcPr>
                  <w:tcW w:w="1200" w:type="dxa"/>
                  <w:tcBorders>
                    <w:top w:val="nil"/>
                    <w:left w:val="nil"/>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 </w:t>
                  </w:r>
                </w:p>
              </w:tc>
              <w:tc>
                <w:tcPr>
                  <w:tcW w:w="2640" w:type="dxa"/>
                  <w:tcBorders>
                    <w:top w:val="nil"/>
                    <w:left w:val="nil"/>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fabriziooviedo@gmail.com</w:t>
                  </w:r>
                </w:p>
              </w:tc>
            </w:tr>
            <w:tr w:rsidR="000255BE" w:rsidRPr="000255BE" w:rsidTr="000255BE">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Cel. 997882456</w:t>
                  </w:r>
                </w:p>
              </w:tc>
              <w:tc>
                <w:tcPr>
                  <w:tcW w:w="1200" w:type="dxa"/>
                  <w:tcBorders>
                    <w:top w:val="nil"/>
                    <w:left w:val="nil"/>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 </w:t>
                  </w:r>
                </w:p>
              </w:tc>
              <w:tc>
                <w:tcPr>
                  <w:tcW w:w="2640" w:type="dxa"/>
                  <w:tcBorders>
                    <w:top w:val="nil"/>
                    <w:left w:val="nil"/>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Cel. 994412022</w:t>
                  </w:r>
                </w:p>
              </w:tc>
            </w:tr>
            <w:tr w:rsidR="000255BE" w:rsidRPr="000255BE" w:rsidTr="000255BE">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 </w:t>
                  </w:r>
                </w:p>
              </w:tc>
              <w:tc>
                <w:tcPr>
                  <w:tcW w:w="1200" w:type="dxa"/>
                  <w:tcBorders>
                    <w:top w:val="nil"/>
                    <w:left w:val="nil"/>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 </w:t>
                  </w:r>
                </w:p>
              </w:tc>
              <w:tc>
                <w:tcPr>
                  <w:tcW w:w="2640" w:type="dxa"/>
                  <w:tcBorders>
                    <w:top w:val="nil"/>
                    <w:left w:val="nil"/>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proofErr w:type="spellStart"/>
                  <w:r w:rsidRPr="000255BE">
                    <w:rPr>
                      <w:rFonts w:ascii="Calibri" w:hAnsi="Calibri" w:cs="Calibri"/>
                      <w:color w:val="000000"/>
                      <w:sz w:val="22"/>
                      <w:szCs w:val="22"/>
                      <w:lang w:val="es-PE" w:eastAsia="es-PE"/>
                    </w:rPr>
                    <w:t>Next</w:t>
                  </w:r>
                  <w:proofErr w:type="spellEnd"/>
                  <w:r w:rsidRPr="000255BE">
                    <w:rPr>
                      <w:rFonts w:ascii="Calibri" w:hAnsi="Calibri" w:cs="Calibri"/>
                      <w:color w:val="000000"/>
                      <w:sz w:val="22"/>
                      <w:szCs w:val="22"/>
                      <w:lang w:val="es-PE" w:eastAsia="es-PE"/>
                    </w:rPr>
                    <w:t>. 113*9939</w:t>
                  </w:r>
                </w:p>
              </w:tc>
            </w:tr>
            <w:tr w:rsidR="000255BE" w:rsidRPr="000255BE" w:rsidTr="000255BE">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 </w:t>
                  </w:r>
                </w:p>
              </w:tc>
              <w:tc>
                <w:tcPr>
                  <w:tcW w:w="1200" w:type="dxa"/>
                  <w:tcBorders>
                    <w:top w:val="nil"/>
                    <w:left w:val="nil"/>
                    <w:bottom w:val="nil"/>
                    <w:right w:val="nil"/>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p>
              </w:tc>
              <w:tc>
                <w:tcPr>
                  <w:tcW w:w="2640" w:type="dxa"/>
                  <w:tcBorders>
                    <w:top w:val="nil"/>
                    <w:left w:val="nil"/>
                    <w:bottom w:val="nil"/>
                    <w:right w:val="nil"/>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p>
              </w:tc>
            </w:tr>
            <w:tr w:rsidR="000255BE" w:rsidRPr="000255BE" w:rsidTr="000255BE">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b/>
                      <w:color w:val="000000"/>
                      <w:sz w:val="22"/>
                      <w:szCs w:val="22"/>
                      <w:lang w:val="es-PE" w:eastAsia="es-PE"/>
                    </w:rPr>
                  </w:pPr>
                  <w:r w:rsidRPr="000255BE">
                    <w:rPr>
                      <w:rFonts w:ascii="Calibri" w:hAnsi="Calibri" w:cs="Calibri"/>
                      <w:b/>
                      <w:color w:val="000000"/>
                      <w:sz w:val="22"/>
                      <w:szCs w:val="22"/>
                      <w:lang w:val="es-PE" w:eastAsia="es-PE"/>
                    </w:rPr>
                    <w:t>Tirso Villanueva</w:t>
                  </w:r>
                </w:p>
              </w:tc>
              <w:tc>
                <w:tcPr>
                  <w:tcW w:w="1200" w:type="dxa"/>
                  <w:tcBorders>
                    <w:top w:val="nil"/>
                    <w:left w:val="nil"/>
                    <w:bottom w:val="nil"/>
                    <w:right w:val="nil"/>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p>
              </w:tc>
              <w:tc>
                <w:tcPr>
                  <w:tcW w:w="2640" w:type="dxa"/>
                  <w:tcBorders>
                    <w:top w:val="nil"/>
                    <w:left w:val="nil"/>
                    <w:bottom w:val="nil"/>
                    <w:right w:val="nil"/>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p>
              </w:tc>
            </w:tr>
            <w:tr w:rsidR="000255BE" w:rsidRPr="000255BE" w:rsidTr="000255BE">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tirso.villanueva@gmail.com</w:t>
                  </w:r>
                </w:p>
              </w:tc>
              <w:tc>
                <w:tcPr>
                  <w:tcW w:w="1200" w:type="dxa"/>
                  <w:tcBorders>
                    <w:top w:val="nil"/>
                    <w:left w:val="nil"/>
                    <w:bottom w:val="nil"/>
                    <w:right w:val="nil"/>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p>
              </w:tc>
              <w:tc>
                <w:tcPr>
                  <w:tcW w:w="2640" w:type="dxa"/>
                  <w:tcBorders>
                    <w:top w:val="nil"/>
                    <w:left w:val="nil"/>
                    <w:bottom w:val="nil"/>
                    <w:right w:val="nil"/>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p>
              </w:tc>
            </w:tr>
            <w:tr w:rsidR="000255BE" w:rsidRPr="000255BE" w:rsidTr="000255BE">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Cel. 997884054</w:t>
                  </w:r>
                </w:p>
              </w:tc>
              <w:tc>
                <w:tcPr>
                  <w:tcW w:w="1200" w:type="dxa"/>
                  <w:tcBorders>
                    <w:top w:val="nil"/>
                    <w:left w:val="nil"/>
                    <w:bottom w:val="nil"/>
                    <w:right w:val="nil"/>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p>
              </w:tc>
              <w:tc>
                <w:tcPr>
                  <w:tcW w:w="2640" w:type="dxa"/>
                  <w:tcBorders>
                    <w:top w:val="nil"/>
                    <w:left w:val="nil"/>
                    <w:bottom w:val="nil"/>
                    <w:right w:val="nil"/>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p>
              </w:tc>
            </w:tr>
            <w:tr w:rsidR="000255BE" w:rsidRPr="000255BE" w:rsidTr="000255BE">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r w:rsidRPr="000255BE">
                    <w:rPr>
                      <w:rFonts w:ascii="Calibri" w:hAnsi="Calibri" w:cs="Calibri"/>
                      <w:color w:val="000000"/>
                      <w:sz w:val="22"/>
                      <w:szCs w:val="22"/>
                      <w:lang w:val="es-PE" w:eastAsia="es-PE"/>
                    </w:rPr>
                    <w:t> </w:t>
                  </w:r>
                </w:p>
              </w:tc>
              <w:tc>
                <w:tcPr>
                  <w:tcW w:w="1200" w:type="dxa"/>
                  <w:tcBorders>
                    <w:top w:val="nil"/>
                    <w:left w:val="nil"/>
                    <w:bottom w:val="nil"/>
                    <w:right w:val="nil"/>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p>
              </w:tc>
              <w:tc>
                <w:tcPr>
                  <w:tcW w:w="2640" w:type="dxa"/>
                  <w:tcBorders>
                    <w:top w:val="nil"/>
                    <w:left w:val="nil"/>
                    <w:bottom w:val="nil"/>
                    <w:right w:val="nil"/>
                  </w:tcBorders>
                  <w:shd w:val="clear" w:color="auto" w:fill="auto"/>
                  <w:noWrap/>
                  <w:vAlign w:val="bottom"/>
                  <w:hideMark/>
                </w:tcPr>
                <w:p w:rsidR="000255BE" w:rsidRPr="000255BE" w:rsidRDefault="000255BE" w:rsidP="000255BE">
                  <w:pPr>
                    <w:rPr>
                      <w:rFonts w:ascii="Calibri" w:hAnsi="Calibri" w:cs="Calibri"/>
                      <w:color w:val="000000"/>
                      <w:sz w:val="22"/>
                      <w:szCs w:val="22"/>
                      <w:lang w:val="es-PE" w:eastAsia="es-PE"/>
                    </w:rPr>
                  </w:pPr>
                </w:p>
              </w:tc>
            </w:tr>
          </w:tbl>
          <w:p w:rsidR="00E162C8" w:rsidRPr="00E162C8" w:rsidRDefault="00E162C8" w:rsidP="00E162C8">
            <w:pPr>
              <w:jc w:val="both"/>
              <w:rPr>
                <w:lang w:val="es-PE"/>
              </w:rPr>
            </w:pPr>
          </w:p>
          <w:p w:rsidR="008B4811" w:rsidRPr="00E162C8" w:rsidRDefault="008B4811" w:rsidP="008B4811">
            <w:pPr>
              <w:ind w:left="720"/>
              <w:jc w:val="both"/>
              <w:rPr>
                <w:lang w:val="es-PE"/>
              </w:rPr>
            </w:pPr>
          </w:p>
        </w:tc>
      </w:tr>
    </w:tbl>
    <w:p w:rsidR="00040F29" w:rsidRPr="00E162C8" w:rsidRDefault="00040F29">
      <w:pPr>
        <w:jc w:val="center"/>
        <w:rPr>
          <w:rFonts w:ascii="Arial" w:hAnsi="Arial"/>
          <w:color w:val="FF0000"/>
          <w:lang w:val="es-PE"/>
        </w:rPr>
      </w:pP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20"/>
        <w:gridCol w:w="4548"/>
      </w:tblGrid>
      <w:tr w:rsidR="00040F29" w:rsidRPr="00521A62">
        <w:trPr>
          <w:trHeight w:val="333"/>
          <w:tblHeader/>
        </w:trPr>
        <w:tc>
          <w:tcPr>
            <w:tcW w:w="9568" w:type="dxa"/>
            <w:gridSpan w:val="2"/>
            <w:shd w:val="pct12" w:color="auto" w:fill="auto"/>
          </w:tcPr>
          <w:p w:rsidR="00040F29" w:rsidRPr="00521A62" w:rsidRDefault="00040F29" w:rsidP="00E07BFE">
            <w:pPr>
              <w:pStyle w:val="Encabezado"/>
              <w:tabs>
                <w:tab w:val="clear" w:pos="4320"/>
                <w:tab w:val="clear" w:pos="8640"/>
              </w:tabs>
              <w:suppressAutoHyphens/>
              <w:spacing w:before="40" w:after="120" w:line="200" w:lineRule="atLeast"/>
              <w:jc w:val="center"/>
              <w:rPr>
                <w:rFonts w:eastAsia="MS Mincho"/>
                <w:b/>
                <w:sz w:val="20"/>
                <w:lang w:val="es-ES"/>
              </w:rPr>
            </w:pPr>
            <w:r w:rsidRPr="00521A62">
              <w:rPr>
                <w:rFonts w:eastAsia="MS Mincho"/>
                <w:b/>
                <w:sz w:val="20"/>
                <w:lang w:val="es-ES"/>
              </w:rPr>
              <w:t>Aprobación del Acta</w:t>
            </w:r>
          </w:p>
        </w:tc>
      </w:tr>
      <w:tr w:rsidR="00040F29">
        <w:trPr>
          <w:tblHeader/>
        </w:trPr>
        <w:tc>
          <w:tcPr>
            <w:tcW w:w="5020" w:type="dxa"/>
          </w:tcPr>
          <w:p w:rsidR="00040F29" w:rsidRDefault="00040F29">
            <w:pPr>
              <w:jc w:val="center"/>
              <w:rPr>
                <w:rFonts w:ascii="Arial" w:hAnsi="Arial"/>
                <w:b/>
              </w:rPr>
            </w:pPr>
            <w:r>
              <w:rPr>
                <w:rFonts w:ascii="Arial" w:hAnsi="Arial"/>
                <w:b/>
              </w:rPr>
              <w:t>Aprobado por</w:t>
            </w:r>
          </w:p>
        </w:tc>
        <w:tc>
          <w:tcPr>
            <w:tcW w:w="4548" w:type="dxa"/>
          </w:tcPr>
          <w:p w:rsidR="00040F29" w:rsidRDefault="00040F29">
            <w:pPr>
              <w:jc w:val="center"/>
              <w:rPr>
                <w:rFonts w:ascii="Arial" w:hAnsi="Arial"/>
                <w:b/>
              </w:rPr>
            </w:pPr>
            <w:r>
              <w:rPr>
                <w:rFonts w:ascii="Arial" w:hAnsi="Arial"/>
                <w:b/>
              </w:rPr>
              <w:t>Firma</w:t>
            </w:r>
          </w:p>
        </w:tc>
      </w:tr>
      <w:tr w:rsidR="0051123D" w:rsidTr="00E07BFE">
        <w:trPr>
          <w:trHeight w:val="260"/>
        </w:trPr>
        <w:tc>
          <w:tcPr>
            <w:tcW w:w="5020" w:type="dxa"/>
            <w:vAlign w:val="center"/>
          </w:tcPr>
          <w:p w:rsidR="0051123D" w:rsidRPr="00742106" w:rsidRDefault="0051123D" w:rsidP="0051123D">
            <w:pPr>
              <w:pStyle w:val="formatosplantilla"/>
              <w:jc w:val="center"/>
              <w:rPr>
                <w:i w:val="0"/>
                <w:iCs/>
                <w:color w:val="auto"/>
              </w:rPr>
            </w:pPr>
            <w:r>
              <w:rPr>
                <w:i w:val="0"/>
                <w:iCs/>
                <w:color w:val="auto"/>
              </w:rPr>
              <w:t>Jorge Cabrera</w:t>
            </w:r>
          </w:p>
        </w:tc>
        <w:tc>
          <w:tcPr>
            <w:tcW w:w="4548" w:type="dxa"/>
          </w:tcPr>
          <w:p w:rsidR="0051123D" w:rsidRDefault="0051123D" w:rsidP="00AD6F00">
            <w:pPr>
              <w:pStyle w:val="formatosplantilla"/>
              <w:jc w:val="center"/>
              <w:rPr>
                <w:i w:val="0"/>
                <w:iCs/>
                <w:color w:val="auto"/>
              </w:rPr>
            </w:pPr>
          </w:p>
          <w:p w:rsidR="0051123D" w:rsidRDefault="0051123D" w:rsidP="00AD6F00">
            <w:pPr>
              <w:pStyle w:val="formatosplantilla"/>
              <w:jc w:val="center"/>
              <w:rPr>
                <w:i w:val="0"/>
                <w:iCs/>
                <w:color w:val="auto"/>
              </w:rPr>
            </w:pPr>
          </w:p>
        </w:tc>
      </w:tr>
      <w:tr w:rsidR="0051123D" w:rsidTr="00E07BFE">
        <w:trPr>
          <w:trHeight w:val="224"/>
        </w:trPr>
        <w:tc>
          <w:tcPr>
            <w:tcW w:w="5020" w:type="dxa"/>
            <w:vAlign w:val="center"/>
          </w:tcPr>
          <w:p w:rsidR="0051123D" w:rsidRPr="00742106" w:rsidRDefault="0051123D" w:rsidP="00AD6F00">
            <w:pPr>
              <w:pStyle w:val="formatosplantilla"/>
              <w:jc w:val="center"/>
              <w:rPr>
                <w:i w:val="0"/>
                <w:iCs/>
                <w:color w:val="auto"/>
              </w:rPr>
            </w:pPr>
            <w:r>
              <w:rPr>
                <w:i w:val="0"/>
                <w:iCs/>
                <w:color w:val="auto"/>
              </w:rPr>
              <w:t>Tirso Villanueva</w:t>
            </w:r>
          </w:p>
        </w:tc>
        <w:tc>
          <w:tcPr>
            <w:tcW w:w="4548" w:type="dxa"/>
          </w:tcPr>
          <w:p w:rsidR="0051123D" w:rsidRDefault="0051123D" w:rsidP="00AD6F00">
            <w:pPr>
              <w:pStyle w:val="formatosplantilla"/>
              <w:jc w:val="center"/>
              <w:rPr>
                <w:i w:val="0"/>
                <w:iCs/>
                <w:color w:val="auto"/>
              </w:rPr>
            </w:pPr>
          </w:p>
          <w:p w:rsidR="0051123D" w:rsidRDefault="0051123D" w:rsidP="00AD6F00">
            <w:pPr>
              <w:pStyle w:val="formatosplantilla"/>
              <w:jc w:val="center"/>
              <w:rPr>
                <w:i w:val="0"/>
                <w:iCs/>
                <w:color w:val="auto"/>
              </w:rPr>
            </w:pPr>
          </w:p>
        </w:tc>
      </w:tr>
      <w:tr w:rsidR="00E07BFE" w:rsidTr="00E07BFE">
        <w:trPr>
          <w:trHeight w:val="298"/>
        </w:trPr>
        <w:tc>
          <w:tcPr>
            <w:tcW w:w="5020" w:type="dxa"/>
            <w:vAlign w:val="center"/>
          </w:tcPr>
          <w:p w:rsidR="00E07BFE" w:rsidRPr="00742106" w:rsidRDefault="00E07BFE" w:rsidP="00AD6F00">
            <w:pPr>
              <w:pStyle w:val="formatosplantilla"/>
              <w:jc w:val="center"/>
              <w:rPr>
                <w:i w:val="0"/>
                <w:iCs/>
                <w:color w:val="auto"/>
              </w:rPr>
            </w:pPr>
            <w:proofErr w:type="spellStart"/>
            <w:r>
              <w:rPr>
                <w:i w:val="0"/>
                <w:iCs/>
                <w:color w:val="auto"/>
              </w:rPr>
              <w:t>Jhoe</w:t>
            </w:r>
            <w:proofErr w:type="spellEnd"/>
            <w:r>
              <w:rPr>
                <w:i w:val="0"/>
                <w:iCs/>
                <w:color w:val="auto"/>
              </w:rPr>
              <w:t xml:space="preserve"> Ruiz</w:t>
            </w:r>
          </w:p>
        </w:tc>
        <w:tc>
          <w:tcPr>
            <w:tcW w:w="4548" w:type="dxa"/>
          </w:tcPr>
          <w:p w:rsidR="00E07BFE" w:rsidRDefault="00E07BFE" w:rsidP="00AD6F00">
            <w:pPr>
              <w:pStyle w:val="formatosplantilla"/>
              <w:jc w:val="center"/>
              <w:rPr>
                <w:i w:val="0"/>
                <w:iCs/>
                <w:color w:val="auto"/>
              </w:rPr>
            </w:pPr>
          </w:p>
          <w:p w:rsidR="00E07BFE" w:rsidRDefault="00E07BFE" w:rsidP="00AD6F00">
            <w:pPr>
              <w:pStyle w:val="formatosplantilla"/>
              <w:jc w:val="center"/>
              <w:rPr>
                <w:i w:val="0"/>
                <w:iCs/>
                <w:color w:val="auto"/>
              </w:rPr>
            </w:pPr>
          </w:p>
        </w:tc>
      </w:tr>
      <w:tr w:rsidR="00E07BFE" w:rsidTr="00E07BFE">
        <w:trPr>
          <w:trHeight w:val="156"/>
        </w:trPr>
        <w:tc>
          <w:tcPr>
            <w:tcW w:w="5020" w:type="dxa"/>
            <w:vAlign w:val="center"/>
          </w:tcPr>
          <w:p w:rsidR="00E07BFE" w:rsidRPr="00742106" w:rsidRDefault="00E07BFE" w:rsidP="00AD6F00">
            <w:pPr>
              <w:pStyle w:val="formatosplantilla"/>
              <w:jc w:val="center"/>
              <w:rPr>
                <w:i w:val="0"/>
                <w:iCs/>
                <w:color w:val="auto"/>
              </w:rPr>
            </w:pPr>
            <w:r>
              <w:rPr>
                <w:i w:val="0"/>
                <w:iCs/>
                <w:color w:val="auto"/>
              </w:rPr>
              <w:t>José Cornejo</w:t>
            </w:r>
          </w:p>
        </w:tc>
        <w:tc>
          <w:tcPr>
            <w:tcW w:w="4548" w:type="dxa"/>
          </w:tcPr>
          <w:p w:rsidR="00E07BFE" w:rsidRDefault="00E07BFE" w:rsidP="00AD6F00">
            <w:pPr>
              <w:pStyle w:val="formatosplantilla"/>
              <w:jc w:val="center"/>
              <w:rPr>
                <w:i w:val="0"/>
                <w:iCs/>
                <w:color w:val="auto"/>
              </w:rPr>
            </w:pPr>
          </w:p>
          <w:p w:rsidR="00E07BFE" w:rsidRDefault="00E07BFE" w:rsidP="00AD6F00">
            <w:pPr>
              <w:pStyle w:val="formatosplantilla"/>
              <w:jc w:val="center"/>
              <w:rPr>
                <w:i w:val="0"/>
                <w:iCs/>
                <w:color w:val="auto"/>
              </w:rPr>
            </w:pPr>
          </w:p>
        </w:tc>
      </w:tr>
      <w:tr w:rsidR="00B01A1A" w:rsidTr="00E07BFE">
        <w:trPr>
          <w:trHeight w:val="249"/>
        </w:trPr>
        <w:tc>
          <w:tcPr>
            <w:tcW w:w="5020" w:type="dxa"/>
            <w:vAlign w:val="center"/>
          </w:tcPr>
          <w:p w:rsidR="00B01A1A" w:rsidRPr="00742106" w:rsidRDefault="00E07BFE" w:rsidP="00587AC8">
            <w:pPr>
              <w:pStyle w:val="formatosplantilla"/>
              <w:jc w:val="center"/>
              <w:rPr>
                <w:i w:val="0"/>
                <w:iCs/>
                <w:color w:val="auto"/>
              </w:rPr>
            </w:pPr>
            <w:proofErr w:type="spellStart"/>
            <w:r>
              <w:rPr>
                <w:i w:val="0"/>
                <w:iCs/>
                <w:color w:val="auto"/>
              </w:rPr>
              <w:t>Fabrizio</w:t>
            </w:r>
            <w:proofErr w:type="spellEnd"/>
            <w:r>
              <w:rPr>
                <w:i w:val="0"/>
                <w:iCs/>
                <w:color w:val="auto"/>
              </w:rPr>
              <w:t xml:space="preserve"> Oviedo</w:t>
            </w:r>
          </w:p>
        </w:tc>
        <w:tc>
          <w:tcPr>
            <w:tcW w:w="4548" w:type="dxa"/>
          </w:tcPr>
          <w:p w:rsidR="00B01A1A" w:rsidRDefault="00B01A1A" w:rsidP="00587AC8">
            <w:pPr>
              <w:pStyle w:val="formatosplantilla"/>
              <w:jc w:val="center"/>
              <w:rPr>
                <w:i w:val="0"/>
                <w:iCs/>
                <w:color w:val="auto"/>
              </w:rPr>
            </w:pPr>
          </w:p>
          <w:p w:rsidR="00B01A1A" w:rsidRDefault="00B01A1A" w:rsidP="00587AC8">
            <w:pPr>
              <w:pStyle w:val="formatosplantilla"/>
              <w:jc w:val="center"/>
              <w:rPr>
                <w:i w:val="0"/>
                <w:iCs/>
                <w:color w:val="auto"/>
              </w:rPr>
            </w:pPr>
          </w:p>
        </w:tc>
      </w:tr>
    </w:tbl>
    <w:p w:rsidR="00E36F79" w:rsidRDefault="00E36F79">
      <w:pPr>
        <w:pStyle w:val="Textocomentario"/>
      </w:pPr>
    </w:p>
    <w:sectPr w:rsidR="00E36F79">
      <w:headerReference w:type="default" r:id="rId8"/>
      <w:footerReference w:type="default" r:id="rId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6B5" w:rsidRDefault="000B06B5">
      <w:r>
        <w:separator/>
      </w:r>
    </w:p>
  </w:endnote>
  <w:endnote w:type="continuationSeparator" w:id="0">
    <w:p w:rsidR="000B06B5" w:rsidRDefault="000B0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22B" w:rsidRDefault="0091722B">
    <w:pPr>
      <w:pStyle w:val="Piedepgina"/>
      <w:rPr>
        <w:rStyle w:val="Nmerodepgina"/>
        <w:i/>
        <w:sz w:val="18"/>
      </w:rPr>
    </w:pPr>
    <w:r>
      <w:rPr>
        <w:i/>
        <w:sz w:val="18"/>
      </w:rPr>
      <w:tab/>
    </w:r>
    <w:r>
      <w:rPr>
        <w:i/>
        <w:sz w:val="18"/>
      </w:rPr>
      <w:tab/>
    </w:r>
    <w:r w:rsidRPr="00F83045">
      <w:rPr>
        <w:rStyle w:val="Nmerodepgina"/>
        <w:sz w:val="18"/>
      </w:rPr>
      <w:fldChar w:fldCharType="begin"/>
    </w:r>
    <w:r w:rsidRPr="00F83045">
      <w:rPr>
        <w:rStyle w:val="Nmerodepgina"/>
        <w:sz w:val="18"/>
      </w:rPr>
      <w:instrText xml:space="preserve"> PAGE </w:instrText>
    </w:r>
    <w:r w:rsidRPr="00F83045">
      <w:rPr>
        <w:rStyle w:val="Nmerodepgina"/>
        <w:sz w:val="18"/>
      </w:rPr>
      <w:fldChar w:fldCharType="separate"/>
    </w:r>
    <w:r w:rsidR="00E74F23">
      <w:rPr>
        <w:rStyle w:val="Nmerodepgina"/>
        <w:noProof/>
        <w:sz w:val="18"/>
      </w:rPr>
      <w:t>1</w:t>
    </w:r>
    <w:r w:rsidRPr="00F83045">
      <w:rPr>
        <w:rStyle w:val="Nmerodepgina"/>
        <w:sz w:val="18"/>
      </w:rPr>
      <w:fldChar w:fldCharType="end"/>
    </w:r>
    <w:r w:rsidRPr="00F83045">
      <w:rPr>
        <w:rStyle w:val="Nmerodepgina"/>
        <w:sz w:val="18"/>
      </w:rPr>
      <w:t>/</w:t>
    </w:r>
    <w:r>
      <w:rPr>
        <w:rStyle w:val="Nmerodepgina"/>
        <w:sz w:val="18"/>
      </w:rPr>
      <w:fldChar w:fldCharType="begin"/>
    </w:r>
    <w:r>
      <w:rPr>
        <w:rStyle w:val="Nmerodepgina"/>
        <w:sz w:val="18"/>
      </w:rPr>
      <w:instrText xml:space="preserve"> NUMPAGES </w:instrText>
    </w:r>
    <w:r>
      <w:rPr>
        <w:rStyle w:val="Nmerodepgina"/>
        <w:sz w:val="18"/>
      </w:rPr>
      <w:fldChar w:fldCharType="separate"/>
    </w:r>
    <w:r w:rsidR="00E74F23">
      <w:rPr>
        <w:rStyle w:val="Nmerodepgina"/>
        <w:noProof/>
        <w:sz w:val="18"/>
      </w:rPr>
      <w:t>3</w:t>
    </w:r>
    <w:r>
      <w:rPr>
        <w:rStyle w:val="Nmerodepgina"/>
        <w:sz w:val="18"/>
      </w:rPr>
      <w:fldChar w:fldCharType="end"/>
    </w:r>
  </w:p>
  <w:p w:rsidR="0091722B" w:rsidRDefault="0091722B">
    <w:pPr>
      <w:pStyle w:val="Piedepgina"/>
      <w:rPr>
        <w:i/>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6B5" w:rsidRDefault="000B06B5">
      <w:r>
        <w:separator/>
      </w:r>
    </w:p>
  </w:footnote>
  <w:footnote w:type="continuationSeparator" w:id="0">
    <w:p w:rsidR="000B06B5" w:rsidRDefault="000B06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210"/>
      <w:gridCol w:w="4620"/>
    </w:tblGrid>
    <w:tr w:rsidR="0091722B" w:rsidRPr="000F3B38">
      <w:tc>
        <w:tcPr>
          <w:tcW w:w="4210" w:type="dxa"/>
        </w:tcPr>
        <w:p w:rsidR="0091722B" w:rsidRDefault="00E74F23" w:rsidP="00185C07">
          <w:pPr>
            <w:pStyle w:val="Encabezado"/>
          </w:pPr>
          <w:r>
            <w:rPr>
              <w:noProof/>
              <w:lang w:val="es-PE" w:eastAsia="es-PE"/>
            </w:rPr>
            <w:drawing>
              <wp:inline distT="0" distB="0" distL="0" distR="0" wp14:anchorId="5176E9F2" wp14:editId="59F9B723">
                <wp:extent cx="1581150" cy="48577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13664.JPG"/>
                        <pic:cNvPicPr/>
                      </pic:nvPicPr>
                      <pic:blipFill>
                        <a:blip r:embed="rId1">
                          <a:extLst>
                            <a:ext uri="{28A0092B-C50C-407E-A947-70E740481C1C}">
                              <a14:useLocalDpi xmlns:a14="http://schemas.microsoft.com/office/drawing/2010/main" val="0"/>
                            </a:ext>
                          </a:extLst>
                        </a:blip>
                        <a:stretch>
                          <a:fillRect/>
                        </a:stretch>
                      </pic:blipFill>
                      <pic:spPr>
                        <a:xfrm>
                          <a:off x="0" y="0"/>
                          <a:ext cx="1581150" cy="485775"/>
                        </a:xfrm>
                        <a:prstGeom prst="rect">
                          <a:avLst/>
                        </a:prstGeom>
                      </pic:spPr>
                    </pic:pic>
                  </a:graphicData>
                </a:graphic>
              </wp:inline>
            </w:drawing>
          </w:r>
        </w:p>
      </w:tc>
      <w:tc>
        <w:tcPr>
          <w:tcW w:w="4620" w:type="dxa"/>
        </w:tcPr>
        <w:p w:rsidR="0091722B" w:rsidRPr="000F3B38" w:rsidRDefault="0091722B" w:rsidP="00E74F23">
          <w:pPr>
            <w:pStyle w:val="Encabezado"/>
            <w:rPr>
              <w:b/>
              <w:sz w:val="26"/>
              <w:lang w:val="es-PE"/>
            </w:rPr>
          </w:pPr>
        </w:p>
      </w:tc>
    </w:tr>
  </w:tbl>
  <w:p w:rsidR="0091722B" w:rsidRPr="00B24B31" w:rsidRDefault="0091722B" w:rsidP="00B24B31">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264"/>
    <w:lvl w:ilvl="0">
      <w:start w:val="1"/>
      <w:numFmt w:val="bullet"/>
      <w:suff w:val="nothing"/>
      <w:lvlText w:val="-"/>
      <w:lvlJc w:val="left"/>
      <w:pPr>
        <w:ind w:left="360" w:hanging="360"/>
      </w:pPr>
      <w:rPr>
        <w:rFonts w:ascii="Symbol" w:hAnsi="Symbol"/>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006"/>
    <w:multiLevelType w:val="multilevel"/>
    <w:tmpl w:val="00000006"/>
    <w:name w:val="WW8Num255"/>
    <w:lvl w:ilvl="0">
      <w:start w:val="2"/>
      <w:numFmt w:val="bullet"/>
      <w:suff w:val="nothing"/>
      <w:lvlText w:val="-"/>
      <w:lvlJc w:val="left"/>
      <w:pPr>
        <w:ind w:left="360" w:hanging="360"/>
      </w:pPr>
      <w:rPr>
        <w:rFonts w:ascii="Times New Roman" w:hAnsi="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7"/>
    <w:multiLevelType w:val="multilevel"/>
    <w:tmpl w:val="00000007"/>
    <w:name w:val="WW8Num252"/>
    <w:lvl w:ilvl="0">
      <w:start w:val="1"/>
      <w:numFmt w:val="decimal"/>
      <w:suff w:val="nothing"/>
      <w:lvlText w:val="%1."/>
      <w:lvlJc w:val="left"/>
      <w:pPr>
        <w:ind w:left="360" w:hanging="360"/>
      </w:pPr>
    </w:lvl>
    <w:lvl w:ilvl="1">
      <w:start w:val="2"/>
      <w:numFmt w:val="decimal"/>
      <w:suff w:val="nothing"/>
      <w:lvlText w:val="%1.%2"/>
      <w:lvlJc w:val="left"/>
      <w:pPr>
        <w:ind w:left="360" w:hanging="360"/>
      </w:pPr>
    </w:lvl>
    <w:lvl w:ilvl="2">
      <w:start w:val="1"/>
      <w:numFmt w:val="decimal"/>
      <w:suff w:val="nothing"/>
      <w:lvlText w:val="%1.%2.%3"/>
      <w:lvlJc w:val="left"/>
      <w:pPr>
        <w:ind w:left="720" w:hanging="720"/>
      </w:pPr>
    </w:lvl>
    <w:lvl w:ilvl="3">
      <w:start w:val="1"/>
      <w:numFmt w:val="decimal"/>
      <w:suff w:val="nothing"/>
      <w:lvlText w:val="%1.%2.%3.%4"/>
      <w:lvlJc w:val="left"/>
      <w:pPr>
        <w:ind w:left="720" w:hanging="720"/>
      </w:pPr>
    </w:lvl>
    <w:lvl w:ilvl="4">
      <w:start w:val="1"/>
      <w:numFmt w:val="decimal"/>
      <w:suff w:val="nothing"/>
      <w:lvlText w:val="%1.%2.%3.%4.%5"/>
      <w:lvlJc w:val="left"/>
      <w:pPr>
        <w:ind w:left="1080" w:hanging="1080"/>
      </w:pPr>
    </w:lvl>
    <w:lvl w:ilvl="5">
      <w:start w:val="1"/>
      <w:numFmt w:val="decimal"/>
      <w:suff w:val="nothing"/>
      <w:lvlText w:val="%1.%2.%3.%4.%5.%6"/>
      <w:lvlJc w:val="left"/>
      <w:pPr>
        <w:ind w:left="1080" w:hanging="1080"/>
      </w:pPr>
    </w:lvl>
    <w:lvl w:ilvl="6">
      <w:start w:val="1"/>
      <w:numFmt w:val="decimal"/>
      <w:suff w:val="nothing"/>
      <w:lvlText w:val="%1.%2.%3.%4.%5.%6.%7"/>
      <w:lvlJc w:val="left"/>
      <w:pPr>
        <w:ind w:left="1440" w:hanging="1440"/>
      </w:pPr>
    </w:lvl>
    <w:lvl w:ilvl="7">
      <w:start w:val="1"/>
      <w:numFmt w:val="decimal"/>
      <w:suff w:val="nothing"/>
      <w:lvlText w:val="%1.%2.%3.%4.%5.%6.%7.%8"/>
      <w:lvlJc w:val="left"/>
      <w:pPr>
        <w:ind w:left="1440" w:hanging="1440"/>
      </w:pPr>
    </w:lvl>
    <w:lvl w:ilvl="8">
      <w:start w:val="1"/>
      <w:numFmt w:val="decimal"/>
      <w:suff w:val="nothing"/>
      <w:lvlText w:val="%1.%2.%3.%4.%5.%6.%7.%8.%9"/>
      <w:lvlJc w:val="left"/>
      <w:pPr>
        <w:ind w:left="1800" w:hanging="1800"/>
      </w:pPr>
    </w:lvl>
  </w:abstractNum>
  <w:abstractNum w:abstractNumId="3">
    <w:nsid w:val="00000008"/>
    <w:multiLevelType w:val="multilevel"/>
    <w:tmpl w:val="00000008"/>
    <w:name w:val="WW8Num247"/>
    <w:lvl w:ilvl="0">
      <w:start w:val="1"/>
      <w:numFmt w:val="bullet"/>
      <w:suff w:val="nothing"/>
      <w:lvlText w:val="§"/>
      <w:lvlJc w:val="left"/>
      <w:pPr>
        <w:ind w:left="360" w:hanging="360"/>
      </w:pPr>
      <w:rPr>
        <w:rFonts w:ascii="Wingdings" w:hAnsi="Wingding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9"/>
    <w:multiLevelType w:val="multilevel"/>
    <w:tmpl w:val="00000009"/>
    <w:name w:val="WW8Num246"/>
    <w:lvl w:ilvl="0">
      <w:start w:val="1"/>
      <w:numFmt w:val="bullet"/>
      <w:suff w:val="nothing"/>
      <w:lvlText w:val="·"/>
      <w:lvlJc w:val="left"/>
      <w:pPr>
        <w:ind w:left="360" w:hanging="360"/>
      </w:pPr>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A"/>
    <w:multiLevelType w:val="multilevel"/>
    <w:tmpl w:val="0000000A"/>
    <w:name w:val="WW8Num240"/>
    <w:lvl w:ilvl="0">
      <w:start w:val="1"/>
      <w:numFmt w:val="decimal"/>
      <w:suff w:val="nothing"/>
      <w:lvlText w:val="%1."/>
      <w:lvlJc w:val="left"/>
      <w:pPr>
        <w:ind w:left="737" w:hanging="737"/>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B"/>
    <w:multiLevelType w:val="multilevel"/>
    <w:tmpl w:val="0000000B"/>
    <w:name w:val="WW8Num227"/>
    <w:lvl w:ilvl="0">
      <w:start w:val="1"/>
      <w:numFmt w:val="decimal"/>
      <w:suff w:val="nothing"/>
      <w:lvlText w:val="3.3.%1"/>
      <w:lvlJc w:val="left"/>
      <w:pPr>
        <w:ind w:left="283" w:hanging="283"/>
      </w:pPr>
      <w:rPr>
        <w:rFonts w:ascii="Arial" w:hAnsi="Arial"/>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C"/>
    <w:multiLevelType w:val="multilevel"/>
    <w:tmpl w:val="0000000C"/>
    <w:name w:val="WW8Num224"/>
    <w:lvl w:ilvl="0">
      <w:start w:val="1"/>
      <w:numFmt w:val="bullet"/>
      <w:suff w:val="nothing"/>
      <w:lvlText w:val="§"/>
      <w:lvlJc w:val="left"/>
      <w:pPr>
        <w:ind w:left="360" w:hanging="360"/>
      </w:pPr>
      <w:rPr>
        <w:rFonts w:ascii="Wingdings" w:hAnsi="Wingding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D"/>
    <w:multiLevelType w:val="multilevel"/>
    <w:tmpl w:val="0000000D"/>
    <w:name w:val="WW8Num220"/>
    <w:lvl w:ilvl="0">
      <w:start w:val="1"/>
      <w:numFmt w:val="decimal"/>
      <w:suff w:val="nothing"/>
      <w:lvlText w:val="%1."/>
      <w:lvlJc w:val="left"/>
      <w:pPr>
        <w:ind w:left="360" w:hanging="360"/>
      </w:pPr>
    </w:lvl>
    <w:lvl w:ilvl="1">
      <w:start w:val="2"/>
      <w:numFmt w:val="decimal"/>
      <w:suff w:val="nothing"/>
      <w:lvlText w:val="%1.%2"/>
      <w:lvlJc w:val="left"/>
      <w:pPr>
        <w:ind w:left="360" w:hanging="360"/>
      </w:pPr>
    </w:lvl>
    <w:lvl w:ilvl="2">
      <w:start w:val="1"/>
      <w:numFmt w:val="decimal"/>
      <w:suff w:val="nothing"/>
      <w:lvlText w:val="%1.%2.%3"/>
      <w:lvlJc w:val="left"/>
      <w:pPr>
        <w:ind w:left="720" w:hanging="720"/>
      </w:pPr>
    </w:lvl>
    <w:lvl w:ilvl="3">
      <w:start w:val="1"/>
      <w:numFmt w:val="decimal"/>
      <w:suff w:val="nothing"/>
      <w:lvlText w:val="%1.%2.%3.%4"/>
      <w:lvlJc w:val="left"/>
      <w:pPr>
        <w:ind w:left="720" w:hanging="720"/>
      </w:pPr>
    </w:lvl>
    <w:lvl w:ilvl="4">
      <w:start w:val="1"/>
      <w:numFmt w:val="decimal"/>
      <w:suff w:val="nothing"/>
      <w:lvlText w:val="%1.%2.%3.%4.%5"/>
      <w:lvlJc w:val="left"/>
      <w:pPr>
        <w:ind w:left="1080" w:hanging="1080"/>
      </w:pPr>
    </w:lvl>
    <w:lvl w:ilvl="5">
      <w:start w:val="1"/>
      <w:numFmt w:val="decimal"/>
      <w:suff w:val="nothing"/>
      <w:lvlText w:val="%1.%2.%3.%4.%5.%6"/>
      <w:lvlJc w:val="left"/>
      <w:pPr>
        <w:ind w:left="1080" w:hanging="1080"/>
      </w:pPr>
    </w:lvl>
    <w:lvl w:ilvl="6">
      <w:start w:val="1"/>
      <w:numFmt w:val="decimal"/>
      <w:suff w:val="nothing"/>
      <w:lvlText w:val="%1.%2.%3.%4.%5.%6.%7"/>
      <w:lvlJc w:val="left"/>
      <w:pPr>
        <w:ind w:left="1440" w:hanging="1440"/>
      </w:pPr>
    </w:lvl>
    <w:lvl w:ilvl="7">
      <w:start w:val="1"/>
      <w:numFmt w:val="decimal"/>
      <w:suff w:val="nothing"/>
      <w:lvlText w:val="%1.%2.%3.%4.%5.%6.%7.%8"/>
      <w:lvlJc w:val="left"/>
      <w:pPr>
        <w:ind w:left="1440" w:hanging="1440"/>
      </w:pPr>
    </w:lvl>
    <w:lvl w:ilvl="8">
      <w:start w:val="1"/>
      <w:numFmt w:val="decimal"/>
      <w:suff w:val="nothing"/>
      <w:lvlText w:val="%1.%2.%3.%4.%5.%6.%7.%8.%9"/>
      <w:lvlJc w:val="left"/>
      <w:pPr>
        <w:ind w:left="1800" w:hanging="1800"/>
      </w:pPr>
    </w:lvl>
  </w:abstractNum>
  <w:abstractNum w:abstractNumId="9">
    <w:nsid w:val="0000000E"/>
    <w:multiLevelType w:val="multilevel"/>
    <w:tmpl w:val="0000000E"/>
    <w:name w:val="WW8Num219"/>
    <w:lvl w:ilvl="0">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0F"/>
    <w:multiLevelType w:val="multilevel"/>
    <w:tmpl w:val="0000000F"/>
    <w:name w:val="WW8Num217"/>
    <w:lvl w:ilvl="0">
      <w:start w:val="1"/>
      <w:numFmt w:val="bullet"/>
      <w:suff w:val="nothing"/>
      <w:lvlText w:val="-"/>
      <w:lvlJc w:val="left"/>
      <w:pPr>
        <w:ind w:left="360" w:hanging="360"/>
      </w:pPr>
      <w:rPr>
        <w:rFonts w:ascii="Symbol" w:hAnsi="Symbol"/>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0010"/>
    <w:multiLevelType w:val="multilevel"/>
    <w:tmpl w:val="00000010"/>
    <w:name w:val="WW8Num216"/>
    <w:lvl w:ilvl="0">
      <w:start w:val="1"/>
      <w:numFmt w:val="decimal"/>
      <w:suff w:val="nothing"/>
      <w:lvlText w:val="%1"/>
      <w:lvlJc w:val="left"/>
      <w:pPr>
        <w:ind w:left="600" w:hanging="600"/>
      </w:pPr>
    </w:lvl>
    <w:lvl w:ilvl="1">
      <w:start w:val="1"/>
      <w:numFmt w:val="decimal"/>
      <w:suff w:val="nothing"/>
      <w:lvlText w:val="%1.%2"/>
      <w:lvlJc w:val="left"/>
      <w:pPr>
        <w:ind w:left="600" w:hanging="600"/>
      </w:pPr>
    </w:lvl>
    <w:lvl w:ilvl="2">
      <w:start w:val="1"/>
      <w:numFmt w:val="decimal"/>
      <w:suff w:val="nothing"/>
      <w:lvlText w:val="%1.%2.%3"/>
      <w:lvlJc w:val="left"/>
      <w:pPr>
        <w:ind w:left="720" w:hanging="720"/>
      </w:pPr>
    </w:lvl>
    <w:lvl w:ilvl="3">
      <w:start w:val="1"/>
      <w:numFmt w:val="decimal"/>
      <w:suff w:val="nothing"/>
      <w:lvlText w:val="%1.%2.%3.%4"/>
      <w:lvlJc w:val="left"/>
      <w:pPr>
        <w:ind w:left="720" w:hanging="720"/>
      </w:pPr>
    </w:lvl>
    <w:lvl w:ilvl="4">
      <w:start w:val="1"/>
      <w:numFmt w:val="decimal"/>
      <w:suff w:val="nothing"/>
      <w:lvlText w:val="%1.%2.%3.%4.%5"/>
      <w:lvlJc w:val="left"/>
      <w:pPr>
        <w:ind w:left="1080" w:hanging="1080"/>
      </w:pPr>
    </w:lvl>
    <w:lvl w:ilvl="5">
      <w:start w:val="1"/>
      <w:numFmt w:val="decimal"/>
      <w:suff w:val="nothing"/>
      <w:lvlText w:val="%1.%2.%3.%4.%5.%6"/>
      <w:lvlJc w:val="left"/>
      <w:pPr>
        <w:ind w:left="1080" w:hanging="1080"/>
      </w:pPr>
    </w:lvl>
    <w:lvl w:ilvl="6">
      <w:start w:val="1"/>
      <w:numFmt w:val="decimal"/>
      <w:suff w:val="nothing"/>
      <w:lvlText w:val="%1.%2.%3.%4.%5.%6.%7"/>
      <w:lvlJc w:val="left"/>
      <w:pPr>
        <w:ind w:left="1440" w:hanging="1440"/>
      </w:pPr>
    </w:lvl>
    <w:lvl w:ilvl="7">
      <w:start w:val="1"/>
      <w:numFmt w:val="decimal"/>
      <w:suff w:val="nothing"/>
      <w:lvlText w:val="%1.%2.%3.%4.%5.%6.%7.%8"/>
      <w:lvlJc w:val="left"/>
      <w:pPr>
        <w:ind w:left="1440" w:hanging="1440"/>
      </w:pPr>
    </w:lvl>
    <w:lvl w:ilvl="8">
      <w:start w:val="1"/>
      <w:numFmt w:val="decimal"/>
      <w:suff w:val="nothing"/>
      <w:lvlText w:val="%1.%2.%3.%4.%5.%6.%7.%8.%9"/>
      <w:lvlJc w:val="left"/>
      <w:pPr>
        <w:ind w:left="1800" w:hanging="1800"/>
      </w:pPr>
    </w:lvl>
  </w:abstractNum>
  <w:abstractNum w:abstractNumId="12">
    <w:nsid w:val="00000011"/>
    <w:multiLevelType w:val="multilevel"/>
    <w:tmpl w:val="00000011"/>
    <w:name w:val="WW8Num214"/>
    <w:lvl w:ilvl="0">
      <w:start w:val="1"/>
      <w:numFmt w:val="bullet"/>
      <w:suff w:val="nothing"/>
      <w:lvlText w:val="-"/>
      <w:lvlJc w:val="left"/>
      <w:pPr>
        <w:ind w:left="360" w:hanging="360"/>
      </w:pPr>
      <w:rPr>
        <w:rFonts w:ascii="Symbol" w:hAnsi="Symbol"/>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0000012"/>
    <w:multiLevelType w:val="multilevel"/>
    <w:tmpl w:val="00000012"/>
    <w:name w:val="WW8Num212"/>
    <w:lvl w:ilvl="0">
      <w:start w:val="2"/>
      <w:numFmt w:val="bullet"/>
      <w:suff w:val="nothing"/>
      <w:lvlText w:val="-"/>
      <w:lvlJc w:val="left"/>
      <w:pPr>
        <w:ind w:left="360" w:hanging="360"/>
      </w:pPr>
      <w:rPr>
        <w:rFonts w:ascii="Times New Roman" w:hAnsi="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0000013"/>
    <w:multiLevelType w:val="multilevel"/>
    <w:tmpl w:val="00000013"/>
    <w:name w:val="WW8Num206"/>
    <w:lvl w:ilvl="0">
      <w:start w:val="1"/>
      <w:numFmt w:val="bullet"/>
      <w:suff w:val="nothing"/>
      <w:lvlText w:val="-"/>
      <w:lvlJc w:val="left"/>
      <w:pPr>
        <w:ind w:left="360" w:hanging="360"/>
      </w:pPr>
      <w:rPr>
        <w:rFonts w:ascii="Symbol" w:hAnsi="Symbol"/>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0000014"/>
    <w:multiLevelType w:val="multilevel"/>
    <w:tmpl w:val="00000014"/>
    <w:name w:val="WW8Num203"/>
    <w:lvl w:ilvl="0">
      <w:start w:val="1"/>
      <w:numFmt w:val="bullet"/>
      <w:suff w:val="nothing"/>
      <w:lvlText w:val="·"/>
      <w:lvlJc w:val="left"/>
      <w:pPr>
        <w:ind w:left="360" w:hanging="360"/>
      </w:pPr>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0000015"/>
    <w:multiLevelType w:val="multilevel"/>
    <w:tmpl w:val="00000015"/>
    <w:name w:val="WW8Num201"/>
    <w:lvl w:ilvl="0">
      <w:start w:val="1"/>
      <w:numFmt w:val="bullet"/>
      <w:suff w:val="nothing"/>
      <w:lvlText w:val="-"/>
      <w:lvlJc w:val="left"/>
      <w:pPr>
        <w:ind w:left="360" w:hanging="360"/>
      </w:pPr>
      <w:rPr>
        <w:rFonts w:ascii="Symbol" w:hAnsi="Symbol"/>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00000016"/>
    <w:multiLevelType w:val="multilevel"/>
    <w:tmpl w:val="00000016"/>
    <w:name w:val="WW8Num200"/>
    <w:lvl w:ilvl="0">
      <w:start w:val="1"/>
      <w:numFmt w:val="bullet"/>
      <w:suff w:val="nothing"/>
      <w:lvlText w:val="·"/>
      <w:lvlJc w:val="left"/>
      <w:pPr>
        <w:ind w:left="360" w:hanging="360"/>
      </w:pPr>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00000017"/>
    <w:multiLevelType w:val="multilevel"/>
    <w:tmpl w:val="00000017"/>
    <w:name w:val="WW8Num198"/>
    <w:lvl w:ilvl="0">
      <w:start w:val="1"/>
      <w:numFmt w:val="bullet"/>
      <w:suff w:val="nothing"/>
      <w:lvlText w:val="·"/>
      <w:lvlJc w:val="left"/>
      <w:pPr>
        <w:ind w:left="360" w:hanging="360"/>
      </w:pPr>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00000018"/>
    <w:multiLevelType w:val="multilevel"/>
    <w:tmpl w:val="00000018"/>
    <w:name w:val="WW8Num197"/>
    <w:lvl w:ilvl="0">
      <w:start w:val="1"/>
      <w:numFmt w:val="bullet"/>
      <w:suff w:val="nothing"/>
      <w:lvlText w:val="-"/>
      <w:lvlJc w:val="left"/>
      <w:pPr>
        <w:ind w:left="360" w:hanging="360"/>
      </w:pPr>
      <w:rPr>
        <w:rFonts w:ascii="Symbol" w:hAnsi="Symbol"/>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00000019"/>
    <w:multiLevelType w:val="multilevel"/>
    <w:tmpl w:val="00000019"/>
    <w:name w:val="WW8Num190"/>
    <w:lvl w:ilvl="0">
      <w:start w:val="1"/>
      <w:numFmt w:val="bullet"/>
      <w:suff w:val="nothing"/>
      <w:lvlText w:val="§"/>
      <w:lvlJc w:val="left"/>
      <w:pPr>
        <w:ind w:left="360" w:hanging="360"/>
      </w:pPr>
      <w:rPr>
        <w:rFonts w:ascii="Wingdings" w:hAnsi="Wingding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0000001A"/>
    <w:multiLevelType w:val="multilevel"/>
    <w:tmpl w:val="0000001A"/>
    <w:name w:val="WW8Num171"/>
    <w:lvl w:ilvl="0">
      <w:start w:val="1"/>
      <w:numFmt w:val="decimal"/>
      <w:suff w:val="nothing"/>
      <w:lvlText w:val="3.1.%1"/>
      <w:lvlJc w:val="left"/>
      <w:pPr>
        <w:ind w:left="283" w:hanging="283"/>
      </w:pPr>
      <w:rPr>
        <w:rFonts w:ascii="Arial" w:hAnsi="Arial"/>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0000001B"/>
    <w:multiLevelType w:val="multilevel"/>
    <w:tmpl w:val="0000001B"/>
    <w:name w:val="WW8Num163"/>
    <w:lvl w:ilvl="0">
      <w:start w:val="1"/>
      <w:numFmt w:val="bullet"/>
      <w:suff w:val="nothing"/>
      <w:lvlText w:val="-"/>
      <w:lvlJc w:val="left"/>
      <w:pPr>
        <w:ind w:left="360" w:hanging="360"/>
      </w:pPr>
      <w:rPr>
        <w:rFonts w:ascii="Symbol" w:hAnsi="Symbol"/>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0000001C"/>
    <w:multiLevelType w:val="multilevel"/>
    <w:tmpl w:val="0000001C"/>
    <w:name w:val="WW8Num149"/>
    <w:lvl w:ilvl="0">
      <w:start w:val="1"/>
      <w:numFmt w:val="decimal"/>
      <w:suff w:val="nothing"/>
      <w:lvlText w:val="9.%1"/>
      <w:lvlJc w:val="left"/>
      <w:pPr>
        <w:ind w:left="340" w:hanging="340"/>
      </w:pPr>
      <w:rPr>
        <w:rFonts w:ascii="Arial" w:hAnsi="Arial"/>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0000001D"/>
    <w:multiLevelType w:val="multilevel"/>
    <w:tmpl w:val="0000001D"/>
    <w:name w:val="WW8Num124"/>
    <w:lvl w:ilvl="0">
      <w:start w:val="1"/>
      <w:numFmt w:val="bullet"/>
      <w:suff w:val="nothing"/>
      <w:lvlText w:val="-"/>
      <w:lvlJc w:val="left"/>
      <w:pPr>
        <w:ind w:left="360" w:hanging="360"/>
      </w:pPr>
      <w:rPr>
        <w:rFonts w:ascii="Symbol" w:hAnsi="Symbol"/>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0000001E"/>
    <w:multiLevelType w:val="multilevel"/>
    <w:tmpl w:val="0000001E"/>
    <w:name w:val="WW8Num117"/>
    <w:lvl w:ilvl="0">
      <w:start w:val="1"/>
      <w:numFmt w:val="decimal"/>
      <w:suff w:val="nothing"/>
      <w:lvlText w:val="1.1.%1"/>
      <w:lvlJc w:val="left"/>
      <w:pPr>
        <w:ind w:left="283" w:hanging="283"/>
      </w:pPr>
      <w:rPr>
        <w:rFonts w:ascii="Arial" w:hAnsi="Arial"/>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0000001F"/>
    <w:multiLevelType w:val="multilevel"/>
    <w:tmpl w:val="0000001F"/>
    <w:name w:val="WW8Num109"/>
    <w:lvl w:ilvl="0">
      <w:start w:val="1"/>
      <w:numFmt w:val="decimal"/>
      <w:suff w:val="nothing"/>
      <w:lvlText w:val="3.2.%1"/>
      <w:lvlJc w:val="left"/>
      <w:pPr>
        <w:ind w:left="283" w:hanging="283"/>
      </w:pPr>
      <w:rPr>
        <w:rFonts w:ascii="Arial" w:hAnsi="Arial"/>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00000020"/>
    <w:multiLevelType w:val="multilevel"/>
    <w:tmpl w:val="00000020"/>
    <w:name w:val="WW8Num103"/>
    <w:lvl w:ilvl="0">
      <w:start w:val="1"/>
      <w:numFmt w:val="bullet"/>
      <w:suff w:val="nothing"/>
      <w:lvlText w:val="-"/>
      <w:lvlJc w:val="left"/>
      <w:pPr>
        <w:ind w:left="360" w:hanging="360"/>
      </w:pPr>
      <w:rPr>
        <w:rFonts w:ascii="Symbol" w:hAnsi="Symbol"/>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00000021"/>
    <w:multiLevelType w:val="multilevel"/>
    <w:tmpl w:val="00000021"/>
    <w:name w:val="WW8Num90"/>
    <w:lvl w:ilvl="0">
      <w:start w:val="8"/>
      <w:numFmt w:val="decimal"/>
      <w:suff w:val="nothing"/>
      <w:lvlText w:val="%1"/>
      <w:lvlJc w:val="left"/>
      <w:pPr>
        <w:ind w:left="420" w:hanging="420"/>
      </w:pPr>
      <w:rPr>
        <w:b/>
        <w:i/>
      </w:rPr>
    </w:lvl>
    <w:lvl w:ilvl="1">
      <w:start w:val="1"/>
      <w:numFmt w:val="decimal"/>
      <w:suff w:val="nothing"/>
      <w:lvlText w:val="%1.%2"/>
      <w:lvlJc w:val="left"/>
      <w:pPr>
        <w:ind w:left="420" w:hanging="420"/>
      </w:pPr>
      <w:rPr>
        <w:b/>
      </w:rPr>
    </w:lvl>
    <w:lvl w:ilvl="2">
      <w:start w:val="1"/>
      <w:numFmt w:val="decimal"/>
      <w:suff w:val="nothing"/>
      <w:lvlText w:val="%1.%2.%3"/>
      <w:lvlJc w:val="left"/>
      <w:pPr>
        <w:ind w:left="720" w:hanging="720"/>
      </w:pPr>
      <w:rPr>
        <w:b/>
      </w:rPr>
    </w:lvl>
    <w:lvl w:ilvl="3">
      <w:start w:val="1"/>
      <w:numFmt w:val="decimal"/>
      <w:suff w:val="nothing"/>
      <w:lvlText w:val="%1.%2.%3.%4"/>
      <w:lvlJc w:val="left"/>
      <w:pPr>
        <w:ind w:left="720" w:hanging="720"/>
      </w:pPr>
    </w:lvl>
    <w:lvl w:ilvl="4">
      <w:start w:val="1"/>
      <w:numFmt w:val="decimal"/>
      <w:suff w:val="nothing"/>
      <w:lvlText w:val="%1.%2.%3.%4.%5"/>
      <w:lvlJc w:val="left"/>
      <w:pPr>
        <w:ind w:left="1080" w:hanging="1080"/>
      </w:pPr>
    </w:lvl>
    <w:lvl w:ilvl="5">
      <w:start w:val="1"/>
      <w:numFmt w:val="decimal"/>
      <w:suff w:val="nothing"/>
      <w:lvlText w:val="%1.%2.%3.%4.%5.%6"/>
      <w:lvlJc w:val="left"/>
      <w:pPr>
        <w:ind w:left="1080" w:hanging="1080"/>
      </w:pPr>
    </w:lvl>
    <w:lvl w:ilvl="6">
      <w:start w:val="1"/>
      <w:numFmt w:val="decimal"/>
      <w:suff w:val="nothing"/>
      <w:lvlText w:val="%1.%2.%3.%4.%5.%6.%7"/>
      <w:lvlJc w:val="left"/>
      <w:pPr>
        <w:ind w:left="1440" w:hanging="1440"/>
      </w:pPr>
    </w:lvl>
    <w:lvl w:ilvl="7">
      <w:start w:val="1"/>
      <w:numFmt w:val="decimal"/>
      <w:suff w:val="nothing"/>
      <w:lvlText w:val="%1.%2.%3.%4.%5.%6.%7.%8"/>
      <w:lvlJc w:val="left"/>
      <w:pPr>
        <w:ind w:left="1440" w:hanging="1440"/>
      </w:pPr>
    </w:lvl>
    <w:lvl w:ilvl="8">
      <w:start w:val="1"/>
      <w:numFmt w:val="decimal"/>
      <w:suff w:val="nothing"/>
      <w:lvlText w:val="%1.%2.%3.%4.%5.%6.%7.%8.%9"/>
      <w:lvlJc w:val="left"/>
      <w:pPr>
        <w:ind w:left="1800" w:hanging="1800"/>
      </w:pPr>
    </w:lvl>
  </w:abstractNum>
  <w:abstractNum w:abstractNumId="29">
    <w:nsid w:val="00000022"/>
    <w:multiLevelType w:val="multilevel"/>
    <w:tmpl w:val="00000022"/>
    <w:name w:val="WW8Num83"/>
    <w:lvl w:ilvl="0">
      <w:start w:val="1"/>
      <w:numFmt w:val="bullet"/>
      <w:suff w:val="nothing"/>
      <w:lvlText w:val="-"/>
      <w:lvlJc w:val="left"/>
      <w:pPr>
        <w:ind w:left="360" w:hanging="360"/>
      </w:pPr>
      <w:rPr>
        <w:rFonts w:ascii="Symbol" w:hAnsi="Symbol"/>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00000023"/>
    <w:multiLevelType w:val="multilevel"/>
    <w:tmpl w:val="00000023"/>
    <w:name w:val="WW8Num82"/>
    <w:lvl w:ilvl="0">
      <w:start w:val="1"/>
      <w:numFmt w:val="bullet"/>
      <w:suff w:val="nothing"/>
      <w:lvlText w:val="-"/>
      <w:lvlJc w:val="left"/>
      <w:pPr>
        <w:ind w:left="360" w:hanging="360"/>
      </w:pPr>
      <w:rPr>
        <w:rFonts w:ascii="Symbol" w:hAnsi="Symbol"/>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00000024"/>
    <w:multiLevelType w:val="multilevel"/>
    <w:tmpl w:val="00000024"/>
    <w:name w:val="WW8Num58"/>
    <w:lvl w:ilvl="0">
      <w:start w:val="1"/>
      <w:numFmt w:val="decimal"/>
      <w:suff w:val="nothing"/>
      <w:lvlText w:val="2.%1"/>
      <w:lvlJc w:val="left"/>
      <w:pPr>
        <w:ind w:left="737" w:hanging="737"/>
      </w:pPr>
      <w:rPr>
        <w:rFonts w:ascii="Arial" w:hAnsi="Arial"/>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00000025"/>
    <w:multiLevelType w:val="multilevel"/>
    <w:tmpl w:val="00000025"/>
    <w:name w:val="WW8Num56"/>
    <w:lvl w:ilvl="0">
      <w:start w:val="1"/>
      <w:numFmt w:val="decimal"/>
      <w:suff w:val="nothing"/>
      <w:lvlText w:val="1.%1"/>
      <w:lvlJc w:val="left"/>
      <w:pPr>
        <w:ind w:left="680" w:hanging="680"/>
      </w:pPr>
      <w:rPr>
        <w:rFonts w:ascii="Arial" w:hAnsi="Arial"/>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00000026"/>
    <w:multiLevelType w:val="multilevel"/>
    <w:tmpl w:val="00000026"/>
    <w:name w:val="WW8Num48"/>
    <w:lvl w:ilvl="0">
      <w:start w:val="1"/>
      <w:numFmt w:val="bullet"/>
      <w:suff w:val="nothing"/>
      <w:lvlText w:val="§"/>
      <w:lvlJc w:val="left"/>
      <w:pPr>
        <w:ind w:left="360" w:hanging="360"/>
      </w:pPr>
      <w:rPr>
        <w:rFonts w:ascii="Wingdings" w:hAnsi="Wingding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00000027"/>
    <w:multiLevelType w:val="multilevel"/>
    <w:tmpl w:val="00000027"/>
    <w:name w:val="WW8Num46"/>
    <w:lvl w:ilvl="0">
      <w:start w:val="1"/>
      <w:numFmt w:val="decimal"/>
      <w:suff w:val="nothing"/>
      <w:lvlText w:val="2.1.%1"/>
      <w:lvlJc w:val="left"/>
      <w:pPr>
        <w:ind w:left="283" w:hanging="283"/>
      </w:pPr>
      <w:rPr>
        <w:rFonts w:ascii="Arial" w:hAnsi="Arial"/>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00000028"/>
    <w:multiLevelType w:val="multilevel"/>
    <w:tmpl w:val="00000028"/>
    <w:name w:val="WW8Num38"/>
    <w:lvl w:ilvl="0">
      <w:start w:val="1"/>
      <w:numFmt w:val="bullet"/>
      <w:suff w:val="nothing"/>
      <w:lvlText w:val="·"/>
      <w:lvlJc w:val="left"/>
      <w:pPr>
        <w:ind w:left="360" w:hanging="360"/>
      </w:pPr>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00000029"/>
    <w:multiLevelType w:val="multilevel"/>
    <w:tmpl w:val="00000029"/>
    <w:name w:val="WW8Num37"/>
    <w:lvl w:ilvl="0">
      <w:start w:val="1"/>
      <w:numFmt w:val="bullet"/>
      <w:suff w:val="nothing"/>
      <w:lvlText w:val="-"/>
      <w:lvlJc w:val="left"/>
      <w:pPr>
        <w:ind w:left="360" w:hanging="360"/>
      </w:pPr>
      <w:rPr>
        <w:rFonts w:ascii="Symbol" w:hAnsi="Symbol"/>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0000002A"/>
    <w:multiLevelType w:val="multilevel"/>
    <w:tmpl w:val="0000002A"/>
    <w:name w:val="WW8Num35"/>
    <w:lvl w:ilvl="0">
      <w:start w:val="1"/>
      <w:numFmt w:val="decimal"/>
      <w:suff w:val="nothing"/>
      <w:lvlText w:val="3.%1"/>
      <w:lvlJc w:val="left"/>
      <w:pPr>
        <w:ind w:left="737" w:hanging="737"/>
      </w:pPr>
      <w:rPr>
        <w:rFonts w:ascii="Arial" w:hAnsi="Arial"/>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0000002B"/>
    <w:multiLevelType w:val="multilevel"/>
    <w:tmpl w:val="0000002B"/>
    <w:name w:val="WW8Num33"/>
    <w:lvl w:ilvl="0">
      <w:start w:val="1"/>
      <w:numFmt w:val="bullet"/>
      <w:suff w:val="nothing"/>
      <w:lvlText w:val="-"/>
      <w:lvlJc w:val="left"/>
      <w:pPr>
        <w:ind w:left="360" w:hanging="360"/>
      </w:pPr>
      <w:rPr>
        <w:rFonts w:ascii="Symbol" w:hAnsi="Symbol"/>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0000002C"/>
    <w:multiLevelType w:val="multilevel"/>
    <w:tmpl w:val="0000002C"/>
    <w:name w:val="WW8Num25"/>
    <w:lvl w:ilvl="0">
      <w:start w:val="1"/>
      <w:numFmt w:val="decimal"/>
      <w:suff w:val="nothing"/>
      <w:lvlText w:val="%1"/>
      <w:lvlJc w:val="left"/>
      <w:pPr>
        <w:ind w:left="480" w:hanging="480"/>
      </w:pPr>
    </w:lvl>
    <w:lvl w:ilvl="1">
      <w:start w:val="1"/>
      <w:numFmt w:val="decimal"/>
      <w:suff w:val="nothing"/>
      <w:lvlText w:val="%1.%2"/>
      <w:lvlJc w:val="left"/>
      <w:pPr>
        <w:ind w:left="480" w:hanging="480"/>
      </w:pPr>
    </w:lvl>
    <w:lvl w:ilvl="2">
      <w:start w:val="1"/>
      <w:numFmt w:val="decimal"/>
      <w:suff w:val="nothing"/>
      <w:lvlText w:val="%1.%2.%3"/>
      <w:lvlJc w:val="left"/>
      <w:pPr>
        <w:ind w:left="720" w:hanging="720"/>
      </w:pPr>
    </w:lvl>
    <w:lvl w:ilvl="3">
      <w:start w:val="1"/>
      <w:numFmt w:val="decimal"/>
      <w:suff w:val="nothing"/>
      <w:lvlText w:val="%1.%2.%3.%4"/>
      <w:lvlJc w:val="left"/>
      <w:pPr>
        <w:ind w:left="720" w:hanging="720"/>
      </w:pPr>
    </w:lvl>
    <w:lvl w:ilvl="4">
      <w:start w:val="1"/>
      <w:numFmt w:val="decimal"/>
      <w:suff w:val="nothing"/>
      <w:lvlText w:val="%1.%2.%3.%4.%5"/>
      <w:lvlJc w:val="left"/>
      <w:pPr>
        <w:ind w:left="1080" w:hanging="1080"/>
      </w:pPr>
    </w:lvl>
    <w:lvl w:ilvl="5">
      <w:start w:val="1"/>
      <w:numFmt w:val="decimal"/>
      <w:suff w:val="nothing"/>
      <w:lvlText w:val="%1.%2.%3.%4.%5.%6"/>
      <w:lvlJc w:val="left"/>
      <w:pPr>
        <w:ind w:left="1080" w:hanging="1080"/>
      </w:pPr>
    </w:lvl>
    <w:lvl w:ilvl="6">
      <w:start w:val="1"/>
      <w:numFmt w:val="decimal"/>
      <w:suff w:val="nothing"/>
      <w:lvlText w:val="%1.%2.%3.%4.%5.%6.%7"/>
      <w:lvlJc w:val="left"/>
      <w:pPr>
        <w:ind w:left="1440" w:hanging="1440"/>
      </w:pPr>
    </w:lvl>
    <w:lvl w:ilvl="7">
      <w:start w:val="1"/>
      <w:numFmt w:val="decimal"/>
      <w:suff w:val="nothing"/>
      <w:lvlText w:val="%1.%2.%3.%4.%5.%6.%7.%8"/>
      <w:lvlJc w:val="left"/>
      <w:pPr>
        <w:ind w:left="1440" w:hanging="1440"/>
      </w:pPr>
    </w:lvl>
    <w:lvl w:ilvl="8">
      <w:start w:val="1"/>
      <w:numFmt w:val="decimal"/>
      <w:suff w:val="nothing"/>
      <w:lvlText w:val="%1.%2.%3.%4.%5.%6.%7.%8.%9"/>
      <w:lvlJc w:val="left"/>
      <w:pPr>
        <w:ind w:left="1800" w:hanging="1800"/>
      </w:pPr>
    </w:lvl>
  </w:abstractNum>
  <w:abstractNum w:abstractNumId="40">
    <w:nsid w:val="0000002D"/>
    <w:multiLevelType w:val="multilevel"/>
    <w:tmpl w:val="0000002D"/>
    <w:name w:val="WW8Num22"/>
    <w:lvl w:ilvl="0">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0000002E"/>
    <w:multiLevelType w:val="multilevel"/>
    <w:tmpl w:val="0000002E"/>
    <w:name w:val="WW8Num18"/>
    <w:lvl w:ilvl="0">
      <w:start w:val="2"/>
      <w:numFmt w:val="bullet"/>
      <w:suff w:val="nothing"/>
      <w:lvlText w:val="-"/>
      <w:lvlJc w:val="left"/>
      <w:pPr>
        <w:ind w:left="360" w:hanging="360"/>
      </w:pPr>
      <w:rPr>
        <w:rFonts w:ascii="Times New Roman" w:hAnsi="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0000002F"/>
    <w:multiLevelType w:val="multilevel"/>
    <w:tmpl w:val="0000002F"/>
    <w:name w:val="WW8Num14"/>
    <w:lvl w:ilvl="0">
      <w:start w:val="1"/>
      <w:numFmt w:val="decimal"/>
      <w:suff w:val="nothing"/>
      <w:lvlText w:val="%1."/>
      <w:lvlJc w:val="left"/>
      <w:pPr>
        <w:ind w:left="360" w:hanging="360"/>
      </w:pPr>
    </w:lvl>
    <w:lvl w:ilvl="1">
      <w:start w:val="2"/>
      <w:numFmt w:val="decimal"/>
      <w:suff w:val="nothing"/>
      <w:lvlText w:val="%1.%2"/>
      <w:lvlJc w:val="left"/>
      <w:pPr>
        <w:ind w:left="360" w:hanging="360"/>
      </w:pPr>
    </w:lvl>
    <w:lvl w:ilvl="2">
      <w:start w:val="1"/>
      <w:numFmt w:val="decimal"/>
      <w:suff w:val="nothing"/>
      <w:lvlText w:val="%1.%2.%3"/>
      <w:lvlJc w:val="left"/>
      <w:pPr>
        <w:ind w:left="720" w:hanging="720"/>
      </w:pPr>
    </w:lvl>
    <w:lvl w:ilvl="3">
      <w:start w:val="1"/>
      <w:numFmt w:val="decimal"/>
      <w:suff w:val="nothing"/>
      <w:lvlText w:val="%1.%2.%3.%4"/>
      <w:lvlJc w:val="left"/>
      <w:pPr>
        <w:ind w:left="720" w:hanging="720"/>
      </w:pPr>
    </w:lvl>
    <w:lvl w:ilvl="4">
      <w:start w:val="1"/>
      <w:numFmt w:val="decimal"/>
      <w:suff w:val="nothing"/>
      <w:lvlText w:val="%1.%2.%3.%4.%5"/>
      <w:lvlJc w:val="left"/>
      <w:pPr>
        <w:ind w:left="1080" w:hanging="1080"/>
      </w:pPr>
    </w:lvl>
    <w:lvl w:ilvl="5">
      <w:start w:val="1"/>
      <w:numFmt w:val="decimal"/>
      <w:suff w:val="nothing"/>
      <w:lvlText w:val="%1.%2.%3.%4.%5.%6"/>
      <w:lvlJc w:val="left"/>
      <w:pPr>
        <w:ind w:left="1080" w:hanging="1080"/>
      </w:pPr>
    </w:lvl>
    <w:lvl w:ilvl="6">
      <w:start w:val="1"/>
      <w:numFmt w:val="decimal"/>
      <w:suff w:val="nothing"/>
      <w:lvlText w:val="%1.%2.%3.%4.%5.%6.%7"/>
      <w:lvlJc w:val="left"/>
      <w:pPr>
        <w:ind w:left="1440" w:hanging="1440"/>
      </w:pPr>
    </w:lvl>
    <w:lvl w:ilvl="7">
      <w:start w:val="1"/>
      <w:numFmt w:val="decimal"/>
      <w:suff w:val="nothing"/>
      <w:lvlText w:val="%1.%2.%3.%4.%5.%6.%7.%8"/>
      <w:lvlJc w:val="left"/>
      <w:pPr>
        <w:ind w:left="1440" w:hanging="1440"/>
      </w:pPr>
    </w:lvl>
    <w:lvl w:ilvl="8">
      <w:start w:val="1"/>
      <w:numFmt w:val="decimal"/>
      <w:suff w:val="nothing"/>
      <w:lvlText w:val="%1.%2.%3.%4.%5.%6.%7.%8.%9"/>
      <w:lvlJc w:val="left"/>
      <w:pPr>
        <w:ind w:left="1800" w:hanging="1800"/>
      </w:pPr>
    </w:lvl>
  </w:abstractNum>
  <w:abstractNum w:abstractNumId="43">
    <w:nsid w:val="00000030"/>
    <w:multiLevelType w:val="multilevel"/>
    <w:tmpl w:val="00000030"/>
    <w:name w:val="WW8Num7"/>
    <w:lvl w:ilvl="0">
      <w:start w:val="1"/>
      <w:numFmt w:val="bullet"/>
      <w:suff w:val="nothing"/>
      <w:lvlText w:val="-"/>
      <w:lvlJc w:val="left"/>
      <w:pPr>
        <w:ind w:left="360" w:hanging="360"/>
      </w:pPr>
      <w:rPr>
        <w:rFonts w:ascii="Symbol" w:hAnsi="Symbol"/>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00000031"/>
    <w:multiLevelType w:val="multilevel"/>
    <w:tmpl w:val="00000031"/>
    <w:name w:val="WW8Num5"/>
    <w:lvl w:ilvl="0">
      <w:start w:val="2"/>
      <w:numFmt w:val="decimal"/>
      <w:suff w:val="nothing"/>
      <w:lvlText w:val="%1."/>
      <w:lvlJc w:val="left"/>
      <w:pPr>
        <w:ind w:left="360" w:hanging="360"/>
      </w:pPr>
    </w:lvl>
    <w:lvl w:ilvl="1">
      <w:start w:val="1"/>
      <w:numFmt w:val="decimal"/>
      <w:suff w:val="nothing"/>
      <w:lvlText w:val="%1.%2"/>
      <w:lvlJc w:val="left"/>
      <w:pPr>
        <w:ind w:left="360" w:hanging="360"/>
      </w:pPr>
    </w:lvl>
    <w:lvl w:ilvl="2">
      <w:start w:val="1"/>
      <w:numFmt w:val="decimal"/>
      <w:suff w:val="nothing"/>
      <w:lvlText w:val="%1.%2.%3"/>
      <w:lvlJc w:val="left"/>
      <w:pPr>
        <w:ind w:left="720" w:hanging="720"/>
      </w:pPr>
    </w:lvl>
    <w:lvl w:ilvl="3">
      <w:start w:val="1"/>
      <w:numFmt w:val="decimal"/>
      <w:suff w:val="nothing"/>
      <w:lvlText w:val="%1.%2.%3.%4"/>
      <w:lvlJc w:val="left"/>
      <w:pPr>
        <w:ind w:left="720" w:hanging="720"/>
      </w:pPr>
    </w:lvl>
    <w:lvl w:ilvl="4">
      <w:start w:val="1"/>
      <w:numFmt w:val="decimal"/>
      <w:suff w:val="nothing"/>
      <w:lvlText w:val="%1.%2.%3.%4.%5"/>
      <w:lvlJc w:val="left"/>
      <w:pPr>
        <w:ind w:left="1080" w:hanging="1080"/>
      </w:pPr>
    </w:lvl>
    <w:lvl w:ilvl="5">
      <w:start w:val="1"/>
      <w:numFmt w:val="decimal"/>
      <w:suff w:val="nothing"/>
      <w:lvlText w:val="%1.%2.%3.%4.%5.%6"/>
      <w:lvlJc w:val="left"/>
      <w:pPr>
        <w:ind w:left="1080" w:hanging="1080"/>
      </w:pPr>
    </w:lvl>
    <w:lvl w:ilvl="6">
      <w:start w:val="1"/>
      <w:numFmt w:val="decimal"/>
      <w:suff w:val="nothing"/>
      <w:lvlText w:val="%1.%2.%3.%4.%5.%6.%7"/>
      <w:lvlJc w:val="left"/>
      <w:pPr>
        <w:ind w:left="1440" w:hanging="1440"/>
      </w:pPr>
    </w:lvl>
    <w:lvl w:ilvl="7">
      <w:start w:val="1"/>
      <w:numFmt w:val="decimal"/>
      <w:suff w:val="nothing"/>
      <w:lvlText w:val="%1.%2.%3.%4.%5.%6.%7.%8"/>
      <w:lvlJc w:val="left"/>
      <w:pPr>
        <w:ind w:left="1440" w:hanging="1440"/>
      </w:pPr>
    </w:lvl>
    <w:lvl w:ilvl="8">
      <w:start w:val="1"/>
      <w:numFmt w:val="decimal"/>
      <w:suff w:val="nothing"/>
      <w:lvlText w:val="%1.%2.%3.%4.%5.%6.%7.%8.%9"/>
      <w:lvlJc w:val="left"/>
      <w:pPr>
        <w:ind w:left="1800" w:hanging="1800"/>
      </w:pPr>
    </w:lvl>
  </w:abstractNum>
  <w:abstractNum w:abstractNumId="45">
    <w:nsid w:val="00000035"/>
    <w:multiLevelType w:val="multilevel"/>
    <w:tmpl w:val="00000035"/>
    <w:name w:val="WW8Num23"/>
    <w:lvl w:ilvl="0">
      <w:start w:val="1"/>
      <w:numFmt w:val="decimal"/>
      <w:suff w:val="nothing"/>
      <w:lvlText w:val="1.%1"/>
      <w:lvlJc w:val="left"/>
      <w:pPr>
        <w:ind w:left="340" w:hanging="340"/>
      </w:pPr>
      <w:rPr>
        <w:rFonts w:ascii="Arial" w:hAnsi="Arial"/>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0000003B"/>
    <w:multiLevelType w:val="multilevel"/>
    <w:tmpl w:val="0000003B"/>
    <w:name w:val="WW8Num12"/>
    <w:lvl w:ilvl="0">
      <w:start w:val="1"/>
      <w:numFmt w:val="decimal"/>
      <w:suff w:val="nothing"/>
      <w:lvlText w:val="2.%1"/>
      <w:lvlJc w:val="left"/>
      <w:pPr>
        <w:ind w:left="340" w:hanging="340"/>
      </w:pPr>
      <w:rPr>
        <w:rFonts w:ascii="Arial" w:hAnsi="Arial"/>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09EA7E70"/>
    <w:multiLevelType w:val="hybridMultilevel"/>
    <w:tmpl w:val="4322FC28"/>
    <w:lvl w:ilvl="0" w:tplc="84FE96AE">
      <w:start w:val="1"/>
      <w:numFmt w:val="decimal"/>
      <w:lvlText w:val="%1."/>
      <w:lvlJc w:val="left"/>
      <w:pPr>
        <w:tabs>
          <w:tab w:val="num" w:pos="720"/>
        </w:tabs>
        <w:ind w:left="720" w:hanging="360"/>
      </w:pPr>
    </w:lvl>
    <w:lvl w:ilvl="1" w:tplc="0DAE20A2" w:tentative="1">
      <w:start w:val="1"/>
      <w:numFmt w:val="lowerLetter"/>
      <w:lvlText w:val="%2."/>
      <w:lvlJc w:val="left"/>
      <w:pPr>
        <w:tabs>
          <w:tab w:val="num" w:pos="1440"/>
        </w:tabs>
        <w:ind w:left="1440" w:hanging="360"/>
      </w:pPr>
    </w:lvl>
    <w:lvl w:ilvl="2" w:tplc="44888F60" w:tentative="1">
      <w:start w:val="1"/>
      <w:numFmt w:val="lowerRoman"/>
      <w:lvlText w:val="%3."/>
      <w:lvlJc w:val="right"/>
      <w:pPr>
        <w:tabs>
          <w:tab w:val="num" w:pos="2160"/>
        </w:tabs>
        <w:ind w:left="2160" w:hanging="180"/>
      </w:pPr>
    </w:lvl>
    <w:lvl w:ilvl="3" w:tplc="B79C7DF0" w:tentative="1">
      <w:start w:val="1"/>
      <w:numFmt w:val="decimal"/>
      <w:lvlText w:val="%4."/>
      <w:lvlJc w:val="left"/>
      <w:pPr>
        <w:tabs>
          <w:tab w:val="num" w:pos="2880"/>
        </w:tabs>
        <w:ind w:left="2880" w:hanging="360"/>
      </w:pPr>
    </w:lvl>
    <w:lvl w:ilvl="4" w:tplc="C5E8F5BE" w:tentative="1">
      <w:start w:val="1"/>
      <w:numFmt w:val="lowerLetter"/>
      <w:lvlText w:val="%5."/>
      <w:lvlJc w:val="left"/>
      <w:pPr>
        <w:tabs>
          <w:tab w:val="num" w:pos="3600"/>
        </w:tabs>
        <w:ind w:left="3600" w:hanging="360"/>
      </w:pPr>
    </w:lvl>
    <w:lvl w:ilvl="5" w:tplc="08A2ABA6" w:tentative="1">
      <w:start w:val="1"/>
      <w:numFmt w:val="lowerRoman"/>
      <w:lvlText w:val="%6."/>
      <w:lvlJc w:val="right"/>
      <w:pPr>
        <w:tabs>
          <w:tab w:val="num" w:pos="4320"/>
        </w:tabs>
        <w:ind w:left="4320" w:hanging="180"/>
      </w:pPr>
    </w:lvl>
    <w:lvl w:ilvl="6" w:tplc="7664664C" w:tentative="1">
      <w:start w:val="1"/>
      <w:numFmt w:val="decimal"/>
      <w:lvlText w:val="%7."/>
      <w:lvlJc w:val="left"/>
      <w:pPr>
        <w:tabs>
          <w:tab w:val="num" w:pos="5040"/>
        </w:tabs>
        <w:ind w:left="5040" w:hanging="360"/>
      </w:pPr>
    </w:lvl>
    <w:lvl w:ilvl="7" w:tplc="F2AA210C" w:tentative="1">
      <w:start w:val="1"/>
      <w:numFmt w:val="lowerLetter"/>
      <w:lvlText w:val="%8."/>
      <w:lvlJc w:val="left"/>
      <w:pPr>
        <w:tabs>
          <w:tab w:val="num" w:pos="5760"/>
        </w:tabs>
        <w:ind w:left="5760" w:hanging="360"/>
      </w:pPr>
    </w:lvl>
    <w:lvl w:ilvl="8" w:tplc="12769A22" w:tentative="1">
      <w:start w:val="1"/>
      <w:numFmt w:val="lowerRoman"/>
      <w:lvlText w:val="%9."/>
      <w:lvlJc w:val="right"/>
      <w:pPr>
        <w:tabs>
          <w:tab w:val="num" w:pos="6480"/>
        </w:tabs>
        <w:ind w:left="6480" w:hanging="180"/>
      </w:pPr>
    </w:lvl>
  </w:abstractNum>
  <w:abstractNum w:abstractNumId="48">
    <w:nsid w:val="0ABD1426"/>
    <w:multiLevelType w:val="hybridMultilevel"/>
    <w:tmpl w:val="4322FC28"/>
    <w:lvl w:ilvl="0" w:tplc="389416A0">
      <w:start w:val="1"/>
      <w:numFmt w:val="decimal"/>
      <w:lvlText w:val="%1."/>
      <w:lvlJc w:val="left"/>
      <w:pPr>
        <w:tabs>
          <w:tab w:val="num" w:pos="720"/>
        </w:tabs>
        <w:ind w:left="720" w:hanging="360"/>
      </w:pPr>
    </w:lvl>
    <w:lvl w:ilvl="1" w:tplc="4740B7FA" w:tentative="1">
      <w:start w:val="1"/>
      <w:numFmt w:val="lowerLetter"/>
      <w:lvlText w:val="%2."/>
      <w:lvlJc w:val="left"/>
      <w:pPr>
        <w:tabs>
          <w:tab w:val="num" w:pos="1440"/>
        </w:tabs>
        <w:ind w:left="1440" w:hanging="360"/>
      </w:pPr>
    </w:lvl>
    <w:lvl w:ilvl="2" w:tplc="9458913A" w:tentative="1">
      <w:start w:val="1"/>
      <w:numFmt w:val="lowerRoman"/>
      <w:lvlText w:val="%3."/>
      <w:lvlJc w:val="right"/>
      <w:pPr>
        <w:tabs>
          <w:tab w:val="num" w:pos="2160"/>
        </w:tabs>
        <w:ind w:left="2160" w:hanging="180"/>
      </w:pPr>
    </w:lvl>
    <w:lvl w:ilvl="3" w:tplc="0B68FBDA" w:tentative="1">
      <w:start w:val="1"/>
      <w:numFmt w:val="decimal"/>
      <w:lvlText w:val="%4."/>
      <w:lvlJc w:val="left"/>
      <w:pPr>
        <w:tabs>
          <w:tab w:val="num" w:pos="2880"/>
        </w:tabs>
        <w:ind w:left="2880" w:hanging="360"/>
      </w:pPr>
    </w:lvl>
    <w:lvl w:ilvl="4" w:tplc="96364386" w:tentative="1">
      <w:start w:val="1"/>
      <w:numFmt w:val="lowerLetter"/>
      <w:lvlText w:val="%5."/>
      <w:lvlJc w:val="left"/>
      <w:pPr>
        <w:tabs>
          <w:tab w:val="num" w:pos="3600"/>
        </w:tabs>
        <w:ind w:left="3600" w:hanging="360"/>
      </w:pPr>
    </w:lvl>
    <w:lvl w:ilvl="5" w:tplc="DBE69632" w:tentative="1">
      <w:start w:val="1"/>
      <w:numFmt w:val="lowerRoman"/>
      <w:lvlText w:val="%6."/>
      <w:lvlJc w:val="right"/>
      <w:pPr>
        <w:tabs>
          <w:tab w:val="num" w:pos="4320"/>
        </w:tabs>
        <w:ind w:left="4320" w:hanging="180"/>
      </w:pPr>
    </w:lvl>
    <w:lvl w:ilvl="6" w:tplc="A8BE08E0" w:tentative="1">
      <w:start w:val="1"/>
      <w:numFmt w:val="decimal"/>
      <w:lvlText w:val="%7."/>
      <w:lvlJc w:val="left"/>
      <w:pPr>
        <w:tabs>
          <w:tab w:val="num" w:pos="5040"/>
        </w:tabs>
        <w:ind w:left="5040" w:hanging="360"/>
      </w:pPr>
    </w:lvl>
    <w:lvl w:ilvl="7" w:tplc="C6DC7400" w:tentative="1">
      <w:start w:val="1"/>
      <w:numFmt w:val="lowerLetter"/>
      <w:lvlText w:val="%8."/>
      <w:lvlJc w:val="left"/>
      <w:pPr>
        <w:tabs>
          <w:tab w:val="num" w:pos="5760"/>
        </w:tabs>
        <w:ind w:left="5760" w:hanging="360"/>
      </w:pPr>
    </w:lvl>
    <w:lvl w:ilvl="8" w:tplc="9214B5EA" w:tentative="1">
      <w:start w:val="1"/>
      <w:numFmt w:val="lowerRoman"/>
      <w:lvlText w:val="%9."/>
      <w:lvlJc w:val="right"/>
      <w:pPr>
        <w:tabs>
          <w:tab w:val="num" w:pos="6480"/>
        </w:tabs>
        <w:ind w:left="6480" w:hanging="180"/>
      </w:pPr>
    </w:lvl>
  </w:abstractNum>
  <w:abstractNum w:abstractNumId="49">
    <w:nsid w:val="27DD7A8F"/>
    <w:multiLevelType w:val="multilevel"/>
    <w:tmpl w:val="117E649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0">
    <w:nsid w:val="36521A5D"/>
    <w:multiLevelType w:val="hybridMultilevel"/>
    <w:tmpl w:val="671046F4"/>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3EB1540C"/>
    <w:multiLevelType w:val="hybridMultilevel"/>
    <w:tmpl w:val="4322FC28"/>
    <w:lvl w:ilvl="0" w:tplc="2C808E66">
      <w:start w:val="1"/>
      <w:numFmt w:val="decimal"/>
      <w:lvlText w:val="%1."/>
      <w:lvlJc w:val="left"/>
      <w:pPr>
        <w:tabs>
          <w:tab w:val="num" w:pos="720"/>
        </w:tabs>
        <w:ind w:left="720" w:hanging="360"/>
      </w:pPr>
    </w:lvl>
    <w:lvl w:ilvl="1" w:tplc="5F56CEF0" w:tentative="1">
      <w:start w:val="1"/>
      <w:numFmt w:val="lowerLetter"/>
      <w:lvlText w:val="%2."/>
      <w:lvlJc w:val="left"/>
      <w:pPr>
        <w:tabs>
          <w:tab w:val="num" w:pos="1440"/>
        </w:tabs>
        <w:ind w:left="1440" w:hanging="360"/>
      </w:pPr>
    </w:lvl>
    <w:lvl w:ilvl="2" w:tplc="65086FCE" w:tentative="1">
      <w:start w:val="1"/>
      <w:numFmt w:val="lowerRoman"/>
      <w:lvlText w:val="%3."/>
      <w:lvlJc w:val="right"/>
      <w:pPr>
        <w:tabs>
          <w:tab w:val="num" w:pos="2160"/>
        </w:tabs>
        <w:ind w:left="2160" w:hanging="180"/>
      </w:pPr>
    </w:lvl>
    <w:lvl w:ilvl="3" w:tplc="984C0326" w:tentative="1">
      <w:start w:val="1"/>
      <w:numFmt w:val="decimal"/>
      <w:lvlText w:val="%4."/>
      <w:lvlJc w:val="left"/>
      <w:pPr>
        <w:tabs>
          <w:tab w:val="num" w:pos="2880"/>
        </w:tabs>
        <w:ind w:left="2880" w:hanging="360"/>
      </w:pPr>
    </w:lvl>
    <w:lvl w:ilvl="4" w:tplc="0F60508E" w:tentative="1">
      <w:start w:val="1"/>
      <w:numFmt w:val="lowerLetter"/>
      <w:lvlText w:val="%5."/>
      <w:lvlJc w:val="left"/>
      <w:pPr>
        <w:tabs>
          <w:tab w:val="num" w:pos="3600"/>
        </w:tabs>
        <w:ind w:left="3600" w:hanging="360"/>
      </w:pPr>
    </w:lvl>
    <w:lvl w:ilvl="5" w:tplc="DE005418" w:tentative="1">
      <w:start w:val="1"/>
      <w:numFmt w:val="lowerRoman"/>
      <w:lvlText w:val="%6."/>
      <w:lvlJc w:val="right"/>
      <w:pPr>
        <w:tabs>
          <w:tab w:val="num" w:pos="4320"/>
        </w:tabs>
        <w:ind w:left="4320" w:hanging="180"/>
      </w:pPr>
    </w:lvl>
    <w:lvl w:ilvl="6" w:tplc="A8AC7278" w:tentative="1">
      <w:start w:val="1"/>
      <w:numFmt w:val="decimal"/>
      <w:lvlText w:val="%7."/>
      <w:lvlJc w:val="left"/>
      <w:pPr>
        <w:tabs>
          <w:tab w:val="num" w:pos="5040"/>
        </w:tabs>
        <w:ind w:left="5040" w:hanging="360"/>
      </w:pPr>
    </w:lvl>
    <w:lvl w:ilvl="7" w:tplc="F6187FAE" w:tentative="1">
      <w:start w:val="1"/>
      <w:numFmt w:val="lowerLetter"/>
      <w:lvlText w:val="%8."/>
      <w:lvlJc w:val="left"/>
      <w:pPr>
        <w:tabs>
          <w:tab w:val="num" w:pos="5760"/>
        </w:tabs>
        <w:ind w:left="5760" w:hanging="360"/>
      </w:pPr>
    </w:lvl>
    <w:lvl w:ilvl="8" w:tplc="B990667E" w:tentative="1">
      <w:start w:val="1"/>
      <w:numFmt w:val="lowerRoman"/>
      <w:lvlText w:val="%9."/>
      <w:lvlJc w:val="right"/>
      <w:pPr>
        <w:tabs>
          <w:tab w:val="num" w:pos="6480"/>
        </w:tabs>
        <w:ind w:left="6480" w:hanging="180"/>
      </w:pPr>
    </w:lvl>
  </w:abstractNum>
  <w:abstractNum w:abstractNumId="52">
    <w:nsid w:val="620C426B"/>
    <w:multiLevelType w:val="hybridMultilevel"/>
    <w:tmpl w:val="4322FC28"/>
    <w:lvl w:ilvl="0" w:tplc="84FE96AE">
      <w:start w:val="1"/>
      <w:numFmt w:val="decimal"/>
      <w:lvlText w:val="%1."/>
      <w:lvlJc w:val="left"/>
      <w:pPr>
        <w:tabs>
          <w:tab w:val="num" w:pos="720"/>
        </w:tabs>
        <w:ind w:left="720" w:hanging="360"/>
      </w:pPr>
    </w:lvl>
    <w:lvl w:ilvl="1" w:tplc="0DAE20A2" w:tentative="1">
      <w:start w:val="1"/>
      <w:numFmt w:val="lowerLetter"/>
      <w:lvlText w:val="%2."/>
      <w:lvlJc w:val="left"/>
      <w:pPr>
        <w:tabs>
          <w:tab w:val="num" w:pos="1440"/>
        </w:tabs>
        <w:ind w:left="1440" w:hanging="360"/>
      </w:pPr>
    </w:lvl>
    <w:lvl w:ilvl="2" w:tplc="44888F60" w:tentative="1">
      <w:start w:val="1"/>
      <w:numFmt w:val="lowerRoman"/>
      <w:lvlText w:val="%3."/>
      <w:lvlJc w:val="right"/>
      <w:pPr>
        <w:tabs>
          <w:tab w:val="num" w:pos="2160"/>
        </w:tabs>
        <w:ind w:left="2160" w:hanging="180"/>
      </w:pPr>
    </w:lvl>
    <w:lvl w:ilvl="3" w:tplc="B79C7DF0" w:tentative="1">
      <w:start w:val="1"/>
      <w:numFmt w:val="decimal"/>
      <w:lvlText w:val="%4."/>
      <w:lvlJc w:val="left"/>
      <w:pPr>
        <w:tabs>
          <w:tab w:val="num" w:pos="2880"/>
        </w:tabs>
        <w:ind w:left="2880" w:hanging="360"/>
      </w:pPr>
    </w:lvl>
    <w:lvl w:ilvl="4" w:tplc="C5E8F5BE" w:tentative="1">
      <w:start w:val="1"/>
      <w:numFmt w:val="lowerLetter"/>
      <w:lvlText w:val="%5."/>
      <w:lvlJc w:val="left"/>
      <w:pPr>
        <w:tabs>
          <w:tab w:val="num" w:pos="3600"/>
        </w:tabs>
        <w:ind w:left="3600" w:hanging="360"/>
      </w:pPr>
    </w:lvl>
    <w:lvl w:ilvl="5" w:tplc="08A2ABA6" w:tentative="1">
      <w:start w:val="1"/>
      <w:numFmt w:val="lowerRoman"/>
      <w:lvlText w:val="%6."/>
      <w:lvlJc w:val="right"/>
      <w:pPr>
        <w:tabs>
          <w:tab w:val="num" w:pos="4320"/>
        </w:tabs>
        <w:ind w:left="4320" w:hanging="180"/>
      </w:pPr>
    </w:lvl>
    <w:lvl w:ilvl="6" w:tplc="7664664C" w:tentative="1">
      <w:start w:val="1"/>
      <w:numFmt w:val="decimal"/>
      <w:lvlText w:val="%7."/>
      <w:lvlJc w:val="left"/>
      <w:pPr>
        <w:tabs>
          <w:tab w:val="num" w:pos="5040"/>
        </w:tabs>
        <w:ind w:left="5040" w:hanging="360"/>
      </w:pPr>
    </w:lvl>
    <w:lvl w:ilvl="7" w:tplc="F2AA210C" w:tentative="1">
      <w:start w:val="1"/>
      <w:numFmt w:val="lowerLetter"/>
      <w:lvlText w:val="%8."/>
      <w:lvlJc w:val="left"/>
      <w:pPr>
        <w:tabs>
          <w:tab w:val="num" w:pos="5760"/>
        </w:tabs>
        <w:ind w:left="5760" w:hanging="360"/>
      </w:pPr>
    </w:lvl>
    <w:lvl w:ilvl="8" w:tplc="12769A22" w:tentative="1">
      <w:start w:val="1"/>
      <w:numFmt w:val="lowerRoman"/>
      <w:lvlText w:val="%9."/>
      <w:lvlJc w:val="right"/>
      <w:pPr>
        <w:tabs>
          <w:tab w:val="num" w:pos="6480"/>
        </w:tabs>
        <w:ind w:left="6480" w:hanging="180"/>
      </w:pPr>
    </w:lvl>
  </w:abstractNum>
  <w:abstractNum w:abstractNumId="53">
    <w:nsid w:val="744F53D8"/>
    <w:multiLevelType w:val="hybridMultilevel"/>
    <w:tmpl w:val="4322FC28"/>
    <w:lvl w:ilvl="0" w:tplc="84FE96AE">
      <w:start w:val="1"/>
      <w:numFmt w:val="decimal"/>
      <w:lvlText w:val="%1."/>
      <w:lvlJc w:val="left"/>
      <w:pPr>
        <w:tabs>
          <w:tab w:val="num" w:pos="720"/>
        </w:tabs>
        <w:ind w:left="720" w:hanging="360"/>
      </w:pPr>
    </w:lvl>
    <w:lvl w:ilvl="1" w:tplc="0DAE20A2" w:tentative="1">
      <w:start w:val="1"/>
      <w:numFmt w:val="lowerLetter"/>
      <w:lvlText w:val="%2."/>
      <w:lvlJc w:val="left"/>
      <w:pPr>
        <w:tabs>
          <w:tab w:val="num" w:pos="1440"/>
        </w:tabs>
        <w:ind w:left="1440" w:hanging="360"/>
      </w:pPr>
    </w:lvl>
    <w:lvl w:ilvl="2" w:tplc="44888F60" w:tentative="1">
      <w:start w:val="1"/>
      <w:numFmt w:val="lowerRoman"/>
      <w:lvlText w:val="%3."/>
      <w:lvlJc w:val="right"/>
      <w:pPr>
        <w:tabs>
          <w:tab w:val="num" w:pos="2160"/>
        </w:tabs>
        <w:ind w:left="2160" w:hanging="180"/>
      </w:pPr>
    </w:lvl>
    <w:lvl w:ilvl="3" w:tplc="B79C7DF0" w:tentative="1">
      <w:start w:val="1"/>
      <w:numFmt w:val="decimal"/>
      <w:lvlText w:val="%4."/>
      <w:lvlJc w:val="left"/>
      <w:pPr>
        <w:tabs>
          <w:tab w:val="num" w:pos="2880"/>
        </w:tabs>
        <w:ind w:left="2880" w:hanging="360"/>
      </w:pPr>
    </w:lvl>
    <w:lvl w:ilvl="4" w:tplc="C5E8F5BE" w:tentative="1">
      <w:start w:val="1"/>
      <w:numFmt w:val="lowerLetter"/>
      <w:lvlText w:val="%5."/>
      <w:lvlJc w:val="left"/>
      <w:pPr>
        <w:tabs>
          <w:tab w:val="num" w:pos="3600"/>
        </w:tabs>
        <w:ind w:left="3600" w:hanging="360"/>
      </w:pPr>
    </w:lvl>
    <w:lvl w:ilvl="5" w:tplc="08A2ABA6" w:tentative="1">
      <w:start w:val="1"/>
      <w:numFmt w:val="lowerRoman"/>
      <w:lvlText w:val="%6."/>
      <w:lvlJc w:val="right"/>
      <w:pPr>
        <w:tabs>
          <w:tab w:val="num" w:pos="4320"/>
        </w:tabs>
        <w:ind w:left="4320" w:hanging="180"/>
      </w:pPr>
    </w:lvl>
    <w:lvl w:ilvl="6" w:tplc="7664664C" w:tentative="1">
      <w:start w:val="1"/>
      <w:numFmt w:val="decimal"/>
      <w:lvlText w:val="%7."/>
      <w:lvlJc w:val="left"/>
      <w:pPr>
        <w:tabs>
          <w:tab w:val="num" w:pos="5040"/>
        </w:tabs>
        <w:ind w:left="5040" w:hanging="360"/>
      </w:pPr>
    </w:lvl>
    <w:lvl w:ilvl="7" w:tplc="F2AA210C" w:tentative="1">
      <w:start w:val="1"/>
      <w:numFmt w:val="lowerLetter"/>
      <w:lvlText w:val="%8."/>
      <w:lvlJc w:val="left"/>
      <w:pPr>
        <w:tabs>
          <w:tab w:val="num" w:pos="5760"/>
        </w:tabs>
        <w:ind w:left="5760" w:hanging="360"/>
      </w:pPr>
    </w:lvl>
    <w:lvl w:ilvl="8" w:tplc="12769A22" w:tentative="1">
      <w:start w:val="1"/>
      <w:numFmt w:val="lowerRoman"/>
      <w:lvlText w:val="%9."/>
      <w:lvlJc w:val="right"/>
      <w:pPr>
        <w:tabs>
          <w:tab w:val="num" w:pos="6480"/>
        </w:tabs>
        <w:ind w:left="6480" w:hanging="180"/>
      </w:pPr>
    </w:lvl>
  </w:abstractNum>
  <w:abstractNum w:abstractNumId="54">
    <w:nsid w:val="7BE9758A"/>
    <w:multiLevelType w:val="hybridMultilevel"/>
    <w:tmpl w:val="671046F4"/>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9"/>
  </w:num>
  <w:num w:numId="2">
    <w:abstractNumId w:val="48"/>
  </w:num>
  <w:num w:numId="3">
    <w:abstractNumId w:val="51"/>
  </w:num>
  <w:num w:numId="4">
    <w:abstractNumId w:val="52"/>
  </w:num>
  <w:num w:numId="5">
    <w:abstractNumId w:val="50"/>
  </w:num>
  <w:num w:numId="6">
    <w:abstractNumId w:val="53"/>
  </w:num>
  <w:num w:numId="7">
    <w:abstractNumId w:val="54"/>
  </w:num>
  <w:num w:numId="8">
    <w:abstractNumId w:val="4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DD9"/>
    <w:rsid w:val="00024D7A"/>
    <w:rsid w:val="000255BE"/>
    <w:rsid w:val="000272BC"/>
    <w:rsid w:val="000313B6"/>
    <w:rsid w:val="0003155B"/>
    <w:rsid w:val="00034CFA"/>
    <w:rsid w:val="000359F3"/>
    <w:rsid w:val="000361A4"/>
    <w:rsid w:val="00040F29"/>
    <w:rsid w:val="00044C08"/>
    <w:rsid w:val="000539F9"/>
    <w:rsid w:val="000658AF"/>
    <w:rsid w:val="00072272"/>
    <w:rsid w:val="00080397"/>
    <w:rsid w:val="000918B0"/>
    <w:rsid w:val="000A4907"/>
    <w:rsid w:val="000A7FA7"/>
    <w:rsid w:val="000B06B5"/>
    <w:rsid w:val="000B725E"/>
    <w:rsid w:val="000C4617"/>
    <w:rsid w:val="000D2F31"/>
    <w:rsid w:val="000D48BF"/>
    <w:rsid w:val="000E3781"/>
    <w:rsid w:val="000E780C"/>
    <w:rsid w:val="00105084"/>
    <w:rsid w:val="00124997"/>
    <w:rsid w:val="00130FBB"/>
    <w:rsid w:val="0013113E"/>
    <w:rsid w:val="00140FCB"/>
    <w:rsid w:val="00142C0D"/>
    <w:rsid w:val="00142E36"/>
    <w:rsid w:val="00154B46"/>
    <w:rsid w:val="00156EBF"/>
    <w:rsid w:val="00161123"/>
    <w:rsid w:val="00171270"/>
    <w:rsid w:val="00183573"/>
    <w:rsid w:val="00185C07"/>
    <w:rsid w:val="001A1329"/>
    <w:rsid w:val="001B7FF5"/>
    <w:rsid w:val="001D5A01"/>
    <w:rsid w:val="001D7F7A"/>
    <w:rsid w:val="001E791E"/>
    <w:rsid w:val="0020471B"/>
    <w:rsid w:val="00232124"/>
    <w:rsid w:val="00235E3C"/>
    <w:rsid w:val="00240482"/>
    <w:rsid w:val="00242721"/>
    <w:rsid w:val="00243AB2"/>
    <w:rsid w:val="00264633"/>
    <w:rsid w:val="002A5578"/>
    <w:rsid w:val="002B0E23"/>
    <w:rsid w:val="002B2458"/>
    <w:rsid w:val="002B4401"/>
    <w:rsid w:val="002B50C1"/>
    <w:rsid w:val="002B6A90"/>
    <w:rsid w:val="002B722A"/>
    <w:rsid w:val="002D1F21"/>
    <w:rsid w:val="002D6839"/>
    <w:rsid w:val="002E600C"/>
    <w:rsid w:val="002E7314"/>
    <w:rsid w:val="00305A85"/>
    <w:rsid w:val="00311C44"/>
    <w:rsid w:val="00313030"/>
    <w:rsid w:val="00315987"/>
    <w:rsid w:val="00316CD9"/>
    <w:rsid w:val="00316F0F"/>
    <w:rsid w:val="003236E4"/>
    <w:rsid w:val="003464EA"/>
    <w:rsid w:val="00357F17"/>
    <w:rsid w:val="003713F8"/>
    <w:rsid w:val="0037408F"/>
    <w:rsid w:val="00381CC8"/>
    <w:rsid w:val="0038399B"/>
    <w:rsid w:val="003A750B"/>
    <w:rsid w:val="003B4B2C"/>
    <w:rsid w:val="003C13F8"/>
    <w:rsid w:val="003C71D0"/>
    <w:rsid w:val="003C7FFB"/>
    <w:rsid w:val="003E1CE1"/>
    <w:rsid w:val="003E21D5"/>
    <w:rsid w:val="003F4B3D"/>
    <w:rsid w:val="00406682"/>
    <w:rsid w:val="00416BF5"/>
    <w:rsid w:val="0041715F"/>
    <w:rsid w:val="004207CC"/>
    <w:rsid w:val="004638DB"/>
    <w:rsid w:val="00463FF9"/>
    <w:rsid w:val="00472EC8"/>
    <w:rsid w:val="00477FA0"/>
    <w:rsid w:val="00485AB7"/>
    <w:rsid w:val="0049398D"/>
    <w:rsid w:val="004948F9"/>
    <w:rsid w:val="00495019"/>
    <w:rsid w:val="004C548C"/>
    <w:rsid w:val="004D08A6"/>
    <w:rsid w:val="004D5FDB"/>
    <w:rsid w:val="004E0F29"/>
    <w:rsid w:val="004E4960"/>
    <w:rsid w:val="004F2D4A"/>
    <w:rsid w:val="00500DDE"/>
    <w:rsid w:val="0050790A"/>
    <w:rsid w:val="0051123D"/>
    <w:rsid w:val="00514970"/>
    <w:rsid w:val="005205A8"/>
    <w:rsid w:val="00521A62"/>
    <w:rsid w:val="005231DB"/>
    <w:rsid w:val="0052379F"/>
    <w:rsid w:val="0052768B"/>
    <w:rsid w:val="0053708D"/>
    <w:rsid w:val="00537BC1"/>
    <w:rsid w:val="00543439"/>
    <w:rsid w:val="005443B8"/>
    <w:rsid w:val="00544AFA"/>
    <w:rsid w:val="00546E17"/>
    <w:rsid w:val="005527F3"/>
    <w:rsid w:val="00557012"/>
    <w:rsid w:val="00565D05"/>
    <w:rsid w:val="00565DB9"/>
    <w:rsid w:val="0056641D"/>
    <w:rsid w:val="005674CB"/>
    <w:rsid w:val="00576ED1"/>
    <w:rsid w:val="00581079"/>
    <w:rsid w:val="0058114A"/>
    <w:rsid w:val="00581252"/>
    <w:rsid w:val="005832C8"/>
    <w:rsid w:val="00587AC8"/>
    <w:rsid w:val="0059323D"/>
    <w:rsid w:val="00595003"/>
    <w:rsid w:val="005A25E5"/>
    <w:rsid w:val="005B0DD7"/>
    <w:rsid w:val="005B6E2E"/>
    <w:rsid w:val="005C2741"/>
    <w:rsid w:val="005D0ABB"/>
    <w:rsid w:val="005E262F"/>
    <w:rsid w:val="005E2AAA"/>
    <w:rsid w:val="005F2A4C"/>
    <w:rsid w:val="00600486"/>
    <w:rsid w:val="006070A9"/>
    <w:rsid w:val="0061040F"/>
    <w:rsid w:val="00624418"/>
    <w:rsid w:val="00645E62"/>
    <w:rsid w:val="0064623B"/>
    <w:rsid w:val="0066122B"/>
    <w:rsid w:val="006618FA"/>
    <w:rsid w:val="006621EE"/>
    <w:rsid w:val="006801B6"/>
    <w:rsid w:val="00681DD9"/>
    <w:rsid w:val="00687774"/>
    <w:rsid w:val="006877DD"/>
    <w:rsid w:val="00690B20"/>
    <w:rsid w:val="006A31C5"/>
    <w:rsid w:val="006A33F1"/>
    <w:rsid w:val="006C3D75"/>
    <w:rsid w:val="006C6E34"/>
    <w:rsid w:val="006E243F"/>
    <w:rsid w:val="006F7C2A"/>
    <w:rsid w:val="0070171A"/>
    <w:rsid w:val="0071783F"/>
    <w:rsid w:val="00727341"/>
    <w:rsid w:val="00737681"/>
    <w:rsid w:val="00742106"/>
    <w:rsid w:val="00747849"/>
    <w:rsid w:val="00754BB8"/>
    <w:rsid w:val="00755C32"/>
    <w:rsid w:val="007635A1"/>
    <w:rsid w:val="007664B1"/>
    <w:rsid w:val="00766E1D"/>
    <w:rsid w:val="007733B9"/>
    <w:rsid w:val="00776DED"/>
    <w:rsid w:val="00783685"/>
    <w:rsid w:val="007839ED"/>
    <w:rsid w:val="00783E45"/>
    <w:rsid w:val="007A395F"/>
    <w:rsid w:val="007A52CB"/>
    <w:rsid w:val="007B340F"/>
    <w:rsid w:val="007E049B"/>
    <w:rsid w:val="007F26E7"/>
    <w:rsid w:val="007F5348"/>
    <w:rsid w:val="0080116B"/>
    <w:rsid w:val="008047FF"/>
    <w:rsid w:val="00806374"/>
    <w:rsid w:val="0081119F"/>
    <w:rsid w:val="0081743C"/>
    <w:rsid w:val="00843A4B"/>
    <w:rsid w:val="00846600"/>
    <w:rsid w:val="008549D9"/>
    <w:rsid w:val="00884CFA"/>
    <w:rsid w:val="00885492"/>
    <w:rsid w:val="008A64F8"/>
    <w:rsid w:val="008B4811"/>
    <w:rsid w:val="008B4A48"/>
    <w:rsid w:val="008B6C9C"/>
    <w:rsid w:val="008D0D27"/>
    <w:rsid w:val="008D2953"/>
    <w:rsid w:val="008F61C6"/>
    <w:rsid w:val="00901A4C"/>
    <w:rsid w:val="00901DAB"/>
    <w:rsid w:val="009060A6"/>
    <w:rsid w:val="009077AF"/>
    <w:rsid w:val="00914AB9"/>
    <w:rsid w:val="00916768"/>
    <w:rsid w:val="0091722B"/>
    <w:rsid w:val="009452EE"/>
    <w:rsid w:val="00950DCA"/>
    <w:rsid w:val="009528D8"/>
    <w:rsid w:val="0097243F"/>
    <w:rsid w:val="009759B4"/>
    <w:rsid w:val="00986381"/>
    <w:rsid w:val="009977E1"/>
    <w:rsid w:val="009B06E0"/>
    <w:rsid w:val="009B302E"/>
    <w:rsid w:val="009B3312"/>
    <w:rsid w:val="009C3C13"/>
    <w:rsid w:val="009C5DAB"/>
    <w:rsid w:val="009D389F"/>
    <w:rsid w:val="009D714C"/>
    <w:rsid w:val="009F0C99"/>
    <w:rsid w:val="00A0266E"/>
    <w:rsid w:val="00A03D52"/>
    <w:rsid w:val="00A04D19"/>
    <w:rsid w:val="00A07A7F"/>
    <w:rsid w:val="00A25238"/>
    <w:rsid w:val="00A303DD"/>
    <w:rsid w:val="00A5483F"/>
    <w:rsid w:val="00A7776B"/>
    <w:rsid w:val="00A849B7"/>
    <w:rsid w:val="00A849BF"/>
    <w:rsid w:val="00A97A2B"/>
    <w:rsid w:val="00AA1B07"/>
    <w:rsid w:val="00AA4035"/>
    <w:rsid w:val="00AB607F"/>
    <w:rsid w:val="00AC7EF0"/>
    <w:rsid w:val="00AD25CE"/>
    <w:rsid w:val="00AD34AE"/>
    <w:rsid w:val="00AD6F00"/>
    <w:rsid w:val="00AF4F9F"/>
    <w:rsid w:val="00B01A1A"/>
    <w:rsid w:val="00B07DDD"/>
    <w:rsid w:val="00B13E1C"/>
    <w:rsid w:val="00B16D27"/>
    <w:rsid w:val="00B24B31"/>
    <w:rsid w:val="00B34819"/>
    <w:rsid w:val="00B379C6"/>
    <w:rsid w:val="00B503D3"/>
    <w:rsid w:val="00B61FE8"/>
    <w:rsid w:val="00B64AD7"/>
    <w:rsid w:val="00B6779C"/>
    <w:rsid w:val="00B71706"/>
    <w:rsid w:val="00B868FF"/>
    <w:rsid w:val="00B95849"/>
    <w:rsid w:val="00BA3E3B"/>
    <w:rsid w:val="00BB2C7E"/>
    <w:rsid w:val="00BC02AA"/>
    <w:rsid w:val="00BC5600"/>
    <w:rsid w:val="00BD1C03"/>
    <w:rsid w:val="00BE2268"/>
    <w:rsid w:val="00BE7A48"/>
    <w:rsid w:val="00BF0C0E"/>
    <w:rsid w:val="00C03AB6"/>
    <w:rsid w:val="00C045F7"/>
    <w:rsid w:val="00C27DDE"/>
    <w:rsid w:val="00C30129"/>
    <w:rsid w:val="00C41D8E"/>
    <w:rsid w:val="00C42621"/>
    <w:rsid w:val="00C4344D"/>
    <w:rsid w:val="00C4389D"/>
    <w:rsid w:val="00C50DDE"/>
    <w:rsid w:val="00C769AF"/>
    <w:rsid w:val="00C935A2"/>
    <w:rsid w:val="00C94A22"/>
    <w:rsid w:val="00CA1C71"/>
    <w:rsid w:val="00CA2514"/>
    <w:rsid w:val="00CB15A5"/>
    <w:rsid w:val="00CB17B5"/>
    <w:rsid w:val="00CB497C"/>
    <w:rsid w:val="00CC579D"/>
    <w:rsid w:val="00CD1ED8"/>
    <w:rsid w:val="00CE6929"/>
    <w:rsid w:val="00D105D6"/>
    <w:rsid w:val="00D14F09"/>
    <w:rsid w:val="00D17DA5"/>
    <w:rsid w:val="00D2519C"/>
    <w:rsid w:val="00D27755"/>
    <w:rsid w:val="00D40D49"/>
    <w:rsid w:val="00D414C2"/>
    <w:rsid w:val="00D46917"/>
    <w:rsid w:val="00D56DE4"/>
    <w:rsid w:val="00D60546"/>
    <w:rsid w:val="00D73243"/>
    <w:rsid w:val="00D75783"/>
    <w:rsid w:val="00DC41C4"/>
    <w:rsid w:val="00DC69C5"/>
    <w:rsid w:val="00DD2AF1"/>
    <w:rsid w:val="00DD7373"/>
    <w:rsid w:val="00DE22D4"/>
    <w:rsid w:val="00DE2513"/>
    <w:rsid w:val="00DF0AA4"/>
    <w:rsid w:val="00E07BFE"/>
    <w:rsid w:val="00E103C4"/>
    <w:rsid w:val="00E12F67"/>
    <w:rsid w:val="00E15312"/>
    <w:rsid w:val="00E162C8"/>
    <w:rsid w:val="00E31897"/>
    <w:rsid w:val="00E36F79"/>
    <w:rsid w:val="00E4064F"/>
    <w:rsid w:val="00E74F23"/>
    <w:rsid w:val="00E80B44"/>
    <w:rsid w:val="00E822D0"/>
    <w:rsid w:val="00E86F92"/>
    <w:rsid w:val="00E90B0E"/>
    <w:rsid w:val="00EA0AC2"/>
    <w:rsid w:val="00EE09F2"/>
    <w:rsid w:val="00EE25A6"/>
    <w:rsid w:val="00EE475C"/>
    <w:rsid w:val="00EF56E0"/>
    <w:rsid w:val="00F053C7"/>
    <w:rsid w:val="00F12115"/>
    <w:rsid w:val="00F15694"/>
    <w:rsid w:val="00F212B4"/>
    <w:rsid w:val="00F21949"/>
    <w:rsid w:val="00F33AB9"/>
    <w:rsid w:val="00F41E79"/>
    <w:rsid w:val="00F64309"/>
    <w:rsid w:val="00F678AF"/>
    <w:rsid w:val="00F726A2"/>
    <w:rsid w:val="00F83045"/>
    <w:rsid w:val="00FB3505"/>
    <w:rsid w:val="00FC35EE"/>
    <w:rsid w:val="00FC54B7"/>
    <w:rsid w:val="00FD297C"/>
    <w:rsid w:val="00FE4C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qFormat/>
    <w:pPr>
      <w:keepNext/>
      <w:keepLines/>
      <w:pageBreakBefore/>
      <w:numPr>
        <w:numId w:val="1"/>
      </w:numPr>
      <w:pBdr>
        <w:top w:val="single" w:sz="6" w:space="1" w:color="auto"/>
      </w:pBdr>
      <w:spacing w:after="120"/>
      <w:outlineLvl w:val="0"/>
    </w:pPr>
    <w:rPr>
      <w:rFonts w:ascii="Arial" w:hAnsi="Arial"/>
      <w:b/>
      <w:noProof/>
      <w:sz w:val="28"/>
    </w:rPr>
  </w:style>
  <w:style w:type="paragraph" w:styleId="Ttulo2">
    <w:name w:val="heading 2"/>
    <w:basedOn w:val="Normal"/>
    <w:qFormat/>
    <w:pPr>
      <w:keepNext/>
      <w:keepLines/>
      <w:numPr>
        <w:ilvl w:val="1"/>
        <w:numId w:val="1"/>
      </w:numPr>
      <w:spacing w:before="400" w:after="120"/>
      <w:outlineLvl w:val="1"/>
    </w:pPr>
    <w:rPr>
      <w:rFonts w:ascii="Arial" w:hAnsi="Arial"/>
      <w:b/>
      <w:noProof/>
      <w:sz w:val="24"/>
    </w:rPr>
  </w:style>
  <w:style w:type="paragraph" w:styleId="Ttulo3">
    <w:name w:val="heading 3"/>
    <w:basedOn w:val="Normal"/>
    <w:qFormat/>
    <w:pPr>
      <w:keepNext/>
      <w:keepLines/>
      <w:numPr>
        <w:ilvl w:val="2"/>
        <w:numId w:val="1"/>
      </w:numPr>
      <w:spacing w:before="316" w:after="273"/>
      <w:outlineLvl w:val="2"/>
    </w:pPr>
    <w:rPr>
      <w:rFonts w:ascii="Helvetica" w:hAnsi="Helvetica"/>
      <w:b/>
      <w:noProof/>
      <w:sz w:val="24"/>
    </w:rPr>
  </w:style>
  <w:style w:type="paragraph" w:styleId="Ttulo4">
    <w:name w:val="heading 4"/>
    <w:basedOn w:val="Normal"/>
    <w:qFormat/>
    <w:pPr>
      <w:keepNext/>
      <w:keepLines/>
      <w:numPr>
        <w:ilvl w:val="3"/>
        <w:numId w:val="1"/>
      </w:numPr>
      <w:spacing w:before="240" w:after="180"/>
      <w:outlineLvl w:val="3"/>
    </w:pPr>
    <w:rPr>
      <w:rFonts w:ascii="Helvetica" w:hAnsi="Helvetica"/>
      <w:b/>
      <w:noProof/>
    </w:rPr>
  </w:style>
  <w:style w:type="paragraph" w:styleId="Ttulo5">
    <w:name w:val="heading 5"/>
    <w:basedOn w:val="Normal"/>
    <w:qFormat/>
    <w:pPr>
      <w:keepNext/>
      <w:keepLines/>
      <w:numPr>
        <w:ilvl w:val="4"/>
        <w:numId w:val="1"/>
      </w:numPr>
      <w:spacing w:before="240"/>
      <w:outlineLvl w:val="4"/>
    </w:pPr>
    <w:rPr>
      <w:rFonts w:ascii="Helvetica" w:hAnsi="Helvetica"/>
      <w:b/>
      <w:noProof/>
    </w:rPr>
  </w:style>
  <w:style w:type="paragraph" w:styleId="Ttulo6">
    <w:name w:val="heading 6"/>
    <w:basedOn w:val="Normal"/>
    <w:qFormat/>
    <w:pPr>
      <w:keepNext/>
      <w:keepLines/>
      <w:numPr>
        <w:ilvl w:val="5"/>
        <w:numId w:val="1"/>
      </w:numPr>
      <w:spacing w:before="240"/>
      <w:outlineLvl w:val="5"/>
    </w:pPr>
    <w:rPr>
      <w:rFonts w:ascii="Helvetica" w:hAnsi="Helvetica"/>
      <w:i/>
      <w:noProof/>
    </w:rPr>
  </w:style>
  <w:style w:type="paragraph" w:styleId="Ttulo7">
    <w:name w:val="heading 7"/>
    <w:basedOn w:val="Normal"/>
    <w:qFormat/>
    <w:pPr>
      <w:keepNext/>
      <w:keepLines/>
      <w:numPr>
        <w:ilvl w:val="6"/>
        <w:numId w:val="1"/>
      </w:numPr>
      <w:spacing w:before="240"/>
      <w:outlineLvl w:val="6"/>
    </w:pPr>
    <w:rPr>
      <w:rFonts w:ascii="Helvetica" w:hAnsi="Helvetica"/>
      <w:i/>
      <w:noProof/>
    </w:rPr>
  </w:style>
  <w:style w:type="paragraph" w:styleId="Ttulo8">
    <w:name w:val="heading 8"/>
    <w:basedOn w:val="Normal"/>
    <w:qFormat/>
    <w:pPr>
      <w:keepNext/>
      <w:keepLines/>
      <w:numPr>
        <w:ilvl w:val="7"/>
        <w:numId w:val="1"/>
      </w:numPr>
      <w:spacing w:before="240"/>
      <w:outlineLvl w:val="7"/>
    </w:pPr>
    <w:rPr>
      <w:rFonts w:ascii="Helvetica" w:hAnsi="Helvetica"/>
      <w:i/>
      <w:noProof/>
    </w:rPr>
  </w:style>
  <w:style w:type="paragraph" w:styleId="Ttulo9">
    <w:name w:val="heading 9"/>
    <w:basedOn w:val="Normal"/>
    <w:qFormat/>
    <w:pPr>
      <w:keepNext/>
      <w:keepLines/>
      <w:numPr>
        <w:ilvl w:val="8"/>
        <w:numId w:val="1"/>
      </w:numPr>
      <w:spacing w:before="240"/>
      <w:outlineLvl w:val="8"/>
    </w:pPr>
    <w:rPr>
      <w:rFonts w:ascii="Helvetica" w:hAnsi="Helvetica"/>
      <w:i/>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rganizacin">
    <w:name w:val="Organización"/>
    <w:basedOn w:val="Normal"/>
    <w:next w:val="Normal"/>
    <w:autoRedefine/>
    <w:pPr>
      <w:tabs>
        <w:tab w:val="left" w:pos="2160"/>
        <w:tab w:val="right" w:pos="6480"/>
      </w:tabs>
      <w:spacing w:before="120" w:after="40" w:line="220" w:lineRule="atLeast"/>
      <w:jc w:val="both"/>
    </w:pPr>
    <w:rPr>
      <w:rFonts w:ascii="Arial" w:hAnsi="Arial"/>
      <w:sz w:val="22"/>
    </w:rPr>
  </w:style>
  <w:style w:type="paragraph" w:customStyle="1" w:styleId="Predeterminado">
    <w:name w:val="Predeterminado"/>
    <w:rPr>
      <w:snapToGrid w:val="0"/>
      <w:sz w:val="24"/>
      <w:lang w:val="es-ES" w:eastAsia="es-ES"/>
    </w:rPr>
  </w:style>
  <w:style w:type="character" w:styleId="Refdecomentario">
    <w:name w:val="annotation reference"/>
    <w:semiHidden/>
    <w:rPr>
      <w:sz w:val="16"/>
    </w:rPr>
  </w:style>
  <w:style w:type="paragraph" w:styleId="Textocomentario">
    <w:name w:val="annotation text"/>
    <w:basedOn w:val="Normal"/>
    <w:semiHidden/>
    <w:rPr>
      <w:rFonts w:ascii="Helvetica" w:hAnsi="Helvetica"/>
      <w:noProof/>
    </w:rPr>
  </w:style>
  <w:style w:type="paragraph" w:styleId="Encabezado">
    <w:name w:val="header"/>
    <w:basedOn w:val="Normal"/>
    <w:link w:val="EncabezadoCar"/>
    <w:pPr>
      <w:tabs>
        <w:tab w:val="center" w:pos="4320"/>
        <w:tab w:val="right" w:pos="8640"/>
      </w:tabs>
    </w:pPr>
    <w:rPr>
      <w:rFonts w:ascii="Arial" w:hAnsi="Arial"/>
      <w:sz w:val="22"/>
      <w:lang w:val="es-AR"/>
    </w:rPr>
  </w:style>
  <w:style w:type="paragraph" w:styleId="Piedepgina">
    <w:name w:val="footer"/>
    <w:basedOn w:val="Normal"/>
    <w:pPr>
      <w:tabs>
        <w:tab w:val="center" w:pos="4320"/>
        <w:tab w:val="right" w:pos="8640"/>
      </w:tabs>
    </w:pPr>
    <w:rPr>
      <w:rFonts w:ascii="Arial" w:hAnsi="Arial"/>
      <w:sz w:val="22"/>
      <w:lang w:val="es-AR"/>
    </w:rPr>
  </w:style>
  <w:style w:type="character" w:styleId="Nmerodepgina">
    <w:name w:val="page number"/>
    <w:basedOn w:val="Fuentedeprrafopredeter"/>
  </w:style>
  <w:style w:type="paragraph" w:customStyle="1" w:styleId="BalloonText1">
    <w:name w:val="Balloon Text1"/>
    <w:basedOn w:val="Normal"/>
    <w:semiHidden/>
    <w:rPr>
      <w:rFonts w:ascii="Tahoma" w:hAnsi="Tahoma" w:cs="Tahoma"/>
      <w:sz w:val="16"/>
      <w:szCs w:val="16"/>
    </w:rPr>
  </w:style>
  <w:style w:type="paragraph" w:styleId="Textoindependiente2">
    <w:name w:val="Body Text 2"/>
    <w:basedOn w:val="Normal"/>
    <w:pPr>
      <w:suppressAutoHyphens/>
      <w:spacing w:before="40" w:after="120" w:line="200" w:lineRule="atLeast"/>
      <w:jc w:val="center"/>
    </w:pPr>
    <w:rPr>
      <w:rFonts w:ascii="Arial" w:eastAsia="MS Mincho" w:hAnsi="Arial" w:cs="Arial"/>
      <w:b/>
      <w:color w:val="800000"/>
      <w:sz w:val="36"/>
      <w:szCs w:val="56"/>
      <w:lang w:val="es-MX"/>
    </w:rPr>
  </w:style>
  <w:style w:type="paragraph" w:customStyle="1" w:styleId="formatosplantilla">
    <w:name w:val="formatos_plantilla"/>
    <w:basedOn w:val="Predeterminado"/>
    <w:rPr>
      <w:rFonts w:ascii="Arial" w:hAnsi="Arial"/>
      <w:i/>
      <w:color w:val="0000FF"/>
      <w:sz w:val="20"/>
      <w:szCs w:val="28"/>
    </w:rPr>
  </w:style>
  <w:style w:type="paragraph" w:customStyle="1" w:styleId="TextoInstruccion">
    <w:name w:val="TextoInstruccion"/>
    <w:basedOn w:val="Textoindependiente"/>
    <w:pPr>
      <w:spacing w:after="0" w:line="360" w:lineRule="auto"/>
      <w:jc w:val="both"/>
    </w:pPr>
    <w:rPr>
      <w:rFonts w:ascii="Arial" w:eastAsia="MS Mincho" w:hAnsi="Arial"/>
      <w:i/>
      <w:color w:val="0000FF"/>
      <w:lang w:val="es-PE"/>
    </w:rPr>
  </w:style>
  <w:style w:type="paragraph" w:styleId="Textoindependiente">
    <w:name w:val="Body Text"/>
    <w:basedOn w:val="Normal"/>
    <w:pPr>
      <w:spacing w:after="120"/>
    </w:pPr>
  </w:style>
  <w:style w:type="character" w:customStyle="1" w:styleId="EncabezadoCar">
    <w:name w:val="Encabezado Car"/>
    <w:link w:val="Encabezado"/>
    <w:rsid w:val="00B24B31"/>
    <w:rPr>
      <w:rFonts w:ascii="Arial" w:hAnsi="Arial"/>
      <w:sz w:val="22"/>
      <w:lang w:val="es-AR" w:eastAsia="es-ES"/>
    </w:rPr>
  </w:style>
  <w:style w:type="paragraph" w:customStyle="1" w:styleId="ContTit4">
    <w:name w:val="Cont.Tit.4"/>
    <w:basedOn w:val="Normal"/>
    <w:link w:val="ContTit4Car"/>
    <w:rsid w:val="007839ED"/>
    <w:pPr>
      <w:ind w:left="1361"/>
      <w:jc w:val="both"/>
    </w:pPr>
    <w:rPr>
      <w:rFonts w:ascii="Arial" w:hAnsi="Arial"/>
      <w:noProof/>
      <w:lang w:val="es-PE" w:eastAsia="en-US"/>
    </w:rPr>
  </w:style>
  <w:style w:type="character" w:customStyle="1" w:styleId="ContTit4Car">
    <w:name w:val="Cont.Tit.4 Car"/>
    <w:link w:val="ContTit4"/>
    <w:rsid w:val="007839ED"/>
    <w:rPr>
      <w:rFonts w:ascii="Arial" w:hAnsi="Arial"/>
      <w:noProof/>
      <w:lang w:val="es-PE" w:eastAsia="en-US" w:bidi="ar-SA"/>
    </w:rPr>
  </w:style>
  <w:style w:type="paragraph" w:styleId="Prrafodelista">
    <w:name w:val="List Paragraph"/>
    <w:basedOn w:val="Normal"/>
    <w:uiPriority w:val="34"/>
    <w:qFormat/>
    <w:rsid w:val="00914AB9"/>
    <w:pPr>
      <w:ind w:left="708"/>
    </w:pPr>
  </w:style>
  <w:style w:type="character" w:styleId="Hipervnculo">
    <w:name w:val="Hyperlink"/>
    <w:rsid w:val="00BA3E3B"/>
    <w:rPr>
      <w:color w:val="0000FF"/>
      <w:u w:val="single"/>
    </w:rPr>
  </w:style>
  <w:style w:type="character" w:styleId="Hipervnculovisitado">
    <w:name w:val="FollowedHyperlink"/>
    <w:rsid w:val="00BA3E3B"/>
    <w:rPr>
      <w:color w:val="800080"/>
      <w:u w:val="single"/>
    </w:rPr>
  </w:style>
  <w:style w:type="table" w:styleId="Tablaconcuadrcula">
    <w:name w:val="Table Grid"/>
    <w:basedOn w:val="Tablanormal"/>
    <w:uiPriority w:val="59"/>
    <w:rsid w:val="00E36F79"/>
    <w:rPr>
      <w:rFonts w:ascii="Calibri" w:eastAsia="Calibri" w:hAnsi="Calibri"/>
      <w:sz w:val="22"/>
      <w:szCs w:val="22"/>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rsid w:val="00E74F23"/>
    <w:rPr>
      <w:rFonts w:ascii="Tahoma" w:hAnsi="Tahoma" w:cs="Tahoma"/>
      <w:sz w:val="16"/>
      <w:szCs w:val="16"/>
    </w:rPr>
  </w:style>
  <w:style w:type="character" w:customStyle="1" w:styleId="TextodegloboCar">
    <w:name w:val="Texto de globo Car"/>
    <w:basedOn w:val="Fuentedeprrafopredeter"/>
    <w:link w:val="Textodeglobo"/>
    <w:rsid w:val="00E74F23"/>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qFormat/>
    <w:pPr>
      <w:keepNext/>
      <w:keepLines/>
      <w:pageBreakBefore/>
      <w:numPr>
        <w:numId w:val="1"/>
      </w:numPr>
      <w:pBdr>
        <w:top w:val="single" w:sz="6" w:space="1" w:color="auto"/>
      </w:pBdr>
      <w:spacing w:after="120"/>
      <w:outlineLvl w:val="0"/>
    </w:pPr>
    <w:rPr>
      <w:rFonts w:ascii="Arial" w:hAnsi="Arial"/>
      <w:b/>
      <w:noProof/>
      <w:sz w:val="28"/>
    </w:rPr>
  </w:style>
  <w:style w:type="paragraph" w:styleId="Ttulo2">
    <w:name w:val="heading 2"/>
    <w:basedOn w:val="Normal"/>
    <w:qFormat/>
    <w:pPr>
      <w:keepNext/>
      <w:keepLines/>
      <w:numPr>
        <w:ilvl w:val="1"/>
        <w:numId w:val="1"/>
      </w:numPr>
      <w:spacing w:before="400" w:after="120"/>
      <w:outlineLvl w:val="1"/>
    </w:pPr>
    <w:rPr>
      <w:rFonts w:ascii="Arial" w:hAnsi="Arial"/>
      <w:b/>
      <w:noProof/>
      <w:sz w:val="24"/>
    </w:rPr>
  </w:style>
  <w:style w:type="paragraph" w:styleId="Ttulo3">
    <w:name w:val="heading 3"/>
    <w:basedOn w:val="Normal"/>
    <w:qFormat/>
    <w:pPr>
      <w:keepNext/>
      <w:keepLines/>
      <w:numPr>
        <w:ilvl w:val="2"/>
        <w:numId w:val="1"/>
      </w:numPr>
      <w:spacing w:before="316" w:after="273"/>
      <w:outlineLvl w:val="2"/>
    </w:pPr>
    <w:rPr>
      <w:rFonts w:ascii="Helvetica" w:hAnsi="Helvetica"/>
      <w:b/>
      <w:noProof/>
      <w:sz w:val="24"/>
    </w:rPr>
  </w:style>
  <w:style w:type="paragraph" w:styleId="Ttulo4">
    <w:name w:val="heading 4"/>
    <w:basedOn w:val="Normal"/>
    <w:qFormat/>
    <w:pPr>
      <w:keepNext/>
      <w:keepLines/>
      <w:numPr>
        <w:ilvl w:val="3"/>
        <w:numId w:val="1"/>
      </w:numPr>
      <w:spacing w:before="240" w:after="180"/>
      <w:outlineLvl w:val="3"/>
    </w:pPr>
    <w:rPr>
      <w:rFonts w:ascii="Helvetica" w:hAnsi="Helvetica"/>
      <w:b/>
      <w:noProof/>
    </w:rPr>
  </w:style>
  <w:style w:type="paragraph" w:styleId="Ttulo5">
    <w:name w:val="heading 5"/>
    <w:basedOn w:val="Normal"/>
    <w:qFormat/>
    <w:pPr>
      <w:keepNext/>
      <w:keepLines/>
      <w:numPr>
        <w:ilvl w:val="4"/>
        <w:numId w:val="1"/>
      </w:numPr>
      <w:spacing w:before="240"/>
      <w:outlineLvl w:val="4"/>
    </w:pPr>
    <w:rPr>
      <w:rFonts w:ascii="Helvetica" w:hAnsi="Helvetica"/>
      <w:b/>
      <w:noProof/>
    </w:rPr>
  </w:style>
  <w:style w:type="paragraph" w:styleId="Ttulo6">
    <w:name w:val="heading 6"/>
    <w:basedOn w:val="Normal"/>
    <w:qFormat/>
    <w:pPr>
      <w:keepNext/>
      <w:keepLines/>
      <w:numPr>
        <w:ilvl w:val="5"/>
        <w:numId w:val="1"/>
      </w:numPr>
      <w:spacing w:before="240"/>
      <w:outlineLvl w:val="5"/>
    </w:pPr>
    <w:rPr>
      <w:rFonts w:ascii="Helvetica" w:hAnsi="Helvetica"/>
      <w:i/>
      <w:noProof/>
    </w:rPr>
  </w:style>
  <w:style w:type="paragraph" w:styleId="Ttulo7">
    <w:name w:val="heading 7"/>
    <w:basedOn w:val="Normal"/>
    <w:qFormat/>
    <w:pPr>
      <w:keepNext/>
      <w:keepLines/>
      <w:numPr>
        <w:ilvl w:val="6"/>
        <w:numId w:val="1"/>
      </w:numPr>
      <w:spacing w:before="240"/>
      <w:outlineLvl w:val="6"/>
    </w:pPr>
    <w:rPr>
      <w:rFonts w:ascii="Helvetica" w:hAnsi="Helvetica"/>
      <w:i/>
      <w:noProof/>
    </w:rPr>
  </w:style>
  <w:style w:type="paragraph" w:styleId="Ttulo8">
    <w:name w:val="heading 8"/>
    <w:basedOn w:val="Normal"/>
    <w:qFormat/>
    <w:pPr>
      <w:keepNext/>
      <w:keepLines/>
      <w:numPr>
        <w:ilvl w:val="7"/>
        <w:numId w:val="1"/>
      </w:numPr>
      <w:spacing w:before="240"/>
      <w:outlineLvl w:val="7"/>
    </w:pPr>
    <w:rPr>
      <w:rFonts w:ascii="Helvetica" w:hAnsi="Helvetica"/>
      <w:i/>
      <w:noProof/>
    </w:rPr>
  </w:style>
  <w:style w:type="paragraph" w:styleId="Ttulo9">
    <w:name w:val="heading 9"/>
    <w:basedOn w:val="Normal"/>
    <w:qFormat/>
    <w:pPr>
      <w:keepNext/>
      <w:keepLines/>
      <w:numPr>
        <w:ilvl w:val="8"/>
        <w:numId w:val="1"/>
      </w:numPr>
      <w:spacing w:before="240"/>
      <w:outlineLvl w:val="8"/>
    </w:pPr>
    <w:rPr>
      <w:rFonts w:ascii="Helvetica" w:hAnsi="Helvetica"/>
      <w:i/>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rganizacin">
    <w:name w:val="Organización"/>
    <w:basedOn w:val="Normal"/>
    <w:next w:val="Normal"/>
    <w:autoRedefine/>
    <w:pPr>
      <w:tabs>
        <w:tab w:val="left" w:pos="2160"/>
        <w:tab w:val="right" w:pos="6480"/>
      </w:tabs>
      <w:spacing w:before="120" w:after="40" w:line="220" w:lineRule="atLeast"/>
      <w:jc w:val="both"/>
    </w:pPr>
    <w:rPr>
      <w:rFonts w:ascii="Arial" w:hAnsi="Arial"/>
      <w:sz w:val="22"/>
    </w:rPr>
  </w:style>
  <w:style w:type="paragraph" w:customStyle="1" w:styleId="Predeterminado">
    <w:name w:val="Predeterminado"/>
    <w:rPr>
      <w:snapToGrid w:val="0"/>
      <w:sz w:val="24"/>
      <w:lang w:val="es-ES" w:eastAsia="es-ES"/>
    </w:rPr>
  </w:style>
  <w:style w:type="character" w:styleId="Refdecomentario">
    <w:name w:val="annotation reference"/>
    <w:semiHidden/>
    <w:rPr>
      <w:sz w:val="16"/>
    </w:rPr>
  </w:style>
  <w:style w:type="paragraph" w:styleId="Textocomentario">
    <w:name w:val="annotation text"/>
    <w:basedOn w:val="Normal"/>
    <w:semiHidden/>
    <w:rPr>
      <w:rFonts w:ascii="Helvetica" w:hAnsi="Helvetica"/>
      <w:noProof/>
    </w:rPr>
  </w:style>
  <w:style w:type="paragraph" w:styleId="Encabezado">
    <w:name w:val="header"/>
    <w:basedOn w:val="Normal"/>
    <w:link w:val="EncabezadoCar"/>
    <w:pPr>
      <w:tabs>
        <w:tab w:val="center" w:pos="4320"/>
        <w:tab w:val="right" w:pos="8640"/>
      </w:tabs>
    </w:pPr>
    <w:rPr>
      <w:rFonts w:ascii="Arial" w:hAnsi="Arial"/>
      <w:sz w:val="22"/>
      <w:lang w:val="es-AR"/>
    </w:rPr>
  </w:style>
  <w:style w:type="paragraph" w:styleId="Piedepgina">
    <w:name w:val="footer"/>
    <w:basedOn w:val="Normal"/>
    <w:pPr>
      <w:tabs>
        <w:tab w:val="center" w:pos="4320"/>
        <w:tab w:val="right" w:pos="8640"/>
      </w:tabs>
    </w:pPr>
    <w:rPr>
      <w:rFonts w:ascii="Arial" w:hAnsi="Arial"/>
      <w:sz w:val="22"/>
      <w:lang w:val="es-AR"/>
    </w:rPr>
  </w:style>
  <w:style w:type="character" w:styleId="Nmerodepgina">
    <w:name w:val="page number"/>
    <w:basedOn w:val="Fuentedeprrafopredeter"/>
  </w:style>
  <w:style w:type="paragraph" w:customStyle="1" w:styleId="BalloonText1">
    <w:name w:val="Balloon Text1"/>
    <w:basedOn w:val="Normal"/>
    <w:semiHidden/>
    <w:rPr>
      <w:rFonts w:ascii="Tahoma" w:hAnsi="Tahoma" w:cs="Tahoma"/>
      <w:sz w:val="16"/>
      <w:szCs w:val="16"/>
    </w:rPr>
  </w:style>
  <w:style w:type="paragraph" w:styleId="Textoindependiente2">
    <w:name w:val="Body Text 2"/>
    <w:basedOn w:val="Normal"/>
    <w:pPr>
      <w:suppressAutoHyphens/>
      <w:spacing w:before="40" w:after="120" w:line="200" w:lineRule="atLeast"/>
      <w:jc w:val="center"/>
    </w:pPr>
    <w:rPr>
      <w:rFonts w:ascii="Arial" w:eastAsia="MS Mincho" w:hAnsi="Arial" w:cs="Arial"/>
      <w:b/>
      <w:color w:val="800000"/>
      <w:sz w:val="36"/>
      <w:szCs w:val="56"/>
      <w:lang w:val="es-MX"/>
    </w:rPr>
  </w:style>
  <w:style w:type="paragraph" w:customStyle="1" w:styleId="formatosplantilla">
    <w:name w:val="formatos_plantilla"/>
    <w:basedOn w:val="Predeterminado"/>
    <w:rPr>
      <w:rFonts w:ascii="Arial" w:hAnsi="Arial"/>
      <w:i/>
      <w:color w:val="0000FF"/>
      <w:sz w:val="20"/>
      <w:szCs w:val="28"/>
    </w:rPr>
  </w:style>
  <w:style w:type="paragraph" w:customStyle="1" w:styleId="TextoInstruccion">
    <w:name w:val="TextoInstruccion"/>
    <w:basedOn w:val="Textoindependiente"/>
    <w:pPr>
      <w:spacing w:after="0" w:line="360" w:lineRule="auto"/>
      <w:jc w:val="both"/>
    </w:pPr>
    <w:rPr>
      <w:rFonts w:ascii="Arial" w:eastAsia="MS Mincho" w:hAnsi="Arial"/>
      <w:i/>
      <w:color w:val="0000FF"/>
      <w:lang w:val="es-PE"/>
    </w:rPr>
  </w:style>
  <w:style w:type="paragraph" w:styleId="Textoindependiente">
    <w:name w:val="Body Text"/>
    <w:basedOn w:val="Normal"/>
    <w:pPr>
      <w:spacing w:after="120"/>
    </w:pPr>
  </w:style>
  <w:style w:type="character" w:customStyle="1" w:styleId="EncabezadoCar">
    <w:name w:val="Encabezado Car"/>
    <w:link w:val="Encabezado"/>
    <w:rsid w:val="00B24B31"/>
    <w:rPr>
      <w:rFonts w:ascii="Arial" w:hAnsi="Arial"/>
      <w:sz w:val="22"/>
      <w:lang w:val="es-AR" w:eastAsia="es-ES"/>
    </w:rPr>
  </w:style>
  <w:style w:type="paragraph" w:customStyle="1" w:styleId="ContTit4">
    <w:name w:val="Cont.Tit.4"/>
    <w:basedOn w:val="Normal"/>
    <w:link w:val="ContTit4Car"/>
    <w:rsid w:val="007839ED"/>
    <w:pPr>
      <w:ind w:left="1361"/>
      <w:jc w:val="both"/>
    </w:pPr>
    <w:rPr>
      <w:rFonts w:ascii="Arial" w:hAnsi="Arial"/>
      <w:noProof/>
      <w:lang w:val="es-PE" w:eastAsia="en-US"/>
    </w:rPr>
  </w:style>
  <w:style w:type="character" w:customStyle="1" w:styleId="ContTit4Car">
    <w:name w:val="Cont.Tit.4 Car"/>
    <w:link w:val="ContTit4"/>
    <w:rsid w:val="007839ED"/>
    <w:rPr>
      <w:rFonts w:ascii="Arial" w:hAnsi="Arial"/>
      <w:noProof/>
      <w:lang w:val="es-PE" w:eastAsia="en-US" w:bidi="ar-SA"/>
    </w:rPr>
  </w:style>
  <w:style w:type="paragraph" w:styleId="Prrafodelista">
    <w:name w:val="List Paragraph"/>
    <w:basedOn w:val="Normal"/>
    <w:uiPriority w:val="34"/>
    <w:qFormat/>
    <w:rsid w:val="00914AB9"/>
    <w:pPr>
      <w:ind w:left="708"/>
    </w:pPr>
  </w:style>
  <w:style w:type="character" w:styleId="Hipervnculo">
    <w:name w:val="Hyperlink"/>
    <w:rsid w:val="00BA3E3B"/>
    <w:rPr>
      <w:color w:val="0000FF"/>
      <w:u w:val="single"/>
    </w:rPr>
  </w:style>
  <w:style w:type="character" w:styleId="Hipervnculovisitado">
    <w:name w:val="FollowedHyperlink"/>
    <w:rsid w:val="00BA3E3B"/>
    <w:rPr>
      <w:color w:val="800080"/>
      <w:u w:val="single"/>
    </w:rPr>
  </w:style>
  <w:style w:type="table" w:styleId="Tablaconcuadrcula">
    <w:name w:val="Table Grid"/>
    <w:basedOn w:val="Tablanormal"/>
    <w:uiPriority w:val="59"/>
    <w:rsid w:val="00E36F79"/>
    <w:rPr>
      <w:rFonts w:ascii="Calibri" w:eastAsia="Calibri" w:hAnsi="Calibri"/>
      <w:sz w:val="22"/>
      <w:szCs w:val="22"/>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rsid w:val="00E74F23"/>
    <w:rPr>
      <w:rFonts w:ascii="Tahoma" w:hAnsi="Tahoma" w:cs="Tahoma"/>
      <w:sz w:val="16"/>
      <w:szCs w:val="16"/>
    </w:rPr>
  </w:style>
  <w:style w:type="character" w:customStyle="1" w:styleId="TextodegloboCar">
    <w:name w:val="Texto de globo Car"/>
    <w:basedOn w:val="Fuentedeprrafopredeter"/>
    <w:link w:val="Textodeglobo"/>
    <w:rsid w:val="00E74F23"/>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83919">
      <w:bodyDiv w:val="1"/>
      <w:marLeft w:val="0"/>
      <w:marRight w:val="0"/>
      <w:marTop w:val="0"/>
      <w:marBottom w:val="0"/>
      <w:divBdr>
        <w:top w:val="none" w:sz="0" w:space="0" w:color="auto"/>
        <w:left w:val="none" w:sz="0" w:space="0" w:color="auto"/>
        <w:bottom w:val="none" w:sz="0" w:space="0" w:color="auto"/>
        <w:right w:val="none" w:sz="0" w:space="0" w:color="auto"/>
      </w:divBdr>
      <w:divsChild>
        <w:div w:id="1034379952">
          <w:marLeft w:val="0"/>
          <w:marRight w:val="0"/>
          <w:marTop w:val="0"/>
          <w:marBottom w:val="0"/>
          <w:divBdr>
            <w:top w:val="none" w:sz="0" w:space="0" w:color="auto"/>
            <w:left w:val="none" w:sz="0" w:space="0" w:color="auto"/>
            <w:bottom w:val="none" w:sz="0" w:space="0" w:color="auto"/>
            <w:right w:val="none" w:sz="0" w:space="0" w:color="auto"/>
          </w:divBdr>
          <w:divsChild>
            <w:div w:id="660040253">
              <w:marLeft w:val="0"/>
              <w:marRight w:val="0"/>
              <w:marTop w:val="0"/>
              <w:marBottom w:val="0"/>
              <w:divBdr>
                <w:top w:val="none" w:sz="0" w:space="0" w:color="auto"/>
                <w:left w:val="none" w:sz="0" w:space="0" w:color="auto"/>
                <w:bottom w:val="none" w:sz="0" w:space="0" w:color="auto"/>
                <w:right w:val="none" w:sz="0" w:space="0" w:color="auto"/>
              </w:divBdr>
              <w:divsChild>
                <w:div w:id="548146104">
                  <w:marLeft w:val="0"/>
                  <w:marRight w:val="0"/>
                  <w:marTop w:val="0"/>
                  <w:marBottom w:val="0"/>
                  <w:divBdr>
                    <w:top w:val="none" w:sz="0" w:space="0" w:color="auto"/>
                    <w:left w:val="none" w:sz="0" w:space="0" w:color="auto"/>
                    <w:bottom w:val="none" w:sz="0" w:space="0" w:color="auto"/>
                    <w:right w:val="none" w:sz="0" w:space="0" w:color="auto"/>
                  </w:divBdr>
                  <w:divsChild>
                    <w:div w:id="155342648">
                      <w:marLeft w:val="0"/>
                      <w:marRight w:val="0"/>
                      <w:marTop w:val="0"/>
                      <w:marBottom w:val="0"/>
                      <w:divBdr>
                        <w:top w:val="none" w:sz="0" w:space="0" w:color="auto"/>
                        <w:left w:val="none" w:sz="0" w:space="0" w:color="auto"/>
                        <w:bottom w:val="none" w:sz="0" w:space="0" w:color="auto"/>
                        <w:right w:val="none" w:sz="0" w:space="0" w:color="auto"/>
                      </w:divBdr>
                      <w:divsChild>
                        <w:div w:id="163322909">
                          <w:marLeft w:val="0"/>
                          <w:marRight w:val="0"/>
                          <w:marTop w:val="0"/>
                          <w:marBottom w:val="0"/>
                          <w:divBdr>
                            <w:top w:val="none" w:sz="0" w:space="0" w:color="auto"/>
                            <w:left w:val="none" w:sz="0" w:space="0" w:color="auto"/>
                            <w:bottom w:val="none" w:sz="0" w:space="0" w:color="auto"/>
                            <w:right w:val="none" w:sz="0" w:space="0" w:color="auto"/>
                          </w:divBdr>
                          <w:divsChild>
                            <w:div w:id="12913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369529">
      <w:bodyDiv w:val="1"/>
      <w:marLeft w:val="0"/>
      <w:marRight w:val="0"/>
      <w:marTop w:val="0"/>
      <w:marBottom w:val="0"/>
      <w:divBdr>
        <w:top w:val="none" w:sz="0" w:space="0" w:color="auto"/>
        <w:left w:val="none" w:sz="0" w:space="0" w:color="auto"/>
        <w:bottom w:val="none" w:sz="0" w:space="0" w:color="auto"/>
        <w:right w:val="none" w:sz="0" w:space="0" w:color="auto"/>
      </w:divBdr>
      <w:divsChild>
        <w:div w:id="411239749">
          <w:marLeft w:val="0"/>
          <w:marRight w:val="0"/>
          <w:marTop w:val="0"/>
          <w:marBottom w:val="0"/>
          <w:divBdr>
            <w:top w:val="none" w:sz="0" w:space="0" w:color="auto"/>
            <w:left w:val="none" w:sz="0" w:space="0" w:color="auto"/>
            <w:bottom w:val="none" w:sz="0" w:space="0" w:color="auto"/>
            <w:right w:val="none" w:sz="0" w:space="0" w:color="auto"/>
          </w:divBdr>
          <w:divsChild>
            <w:div w:id="92897038">
              <w:marLeft w:val="0"/>
              <w:marRight w:val="0"/>
              <w:marTop w:val="0"/>
              <w:marBottom w:val="0"/>
              <w:divBdr>
                <w:top w:val="none" w:sz="0" w:space="0" w:color="auto"/>
                <w:left w:val="none" w:sz="0" w:space="0" w:color="auto"/>
                <w:bottom w:val="none" w:sz="0" w:space="0" w:color="auto"/>
                <w:right w:val="none" w:sz="0" w:space="0" w:color="auto"/>
              </w:divBdr>
            </w:div>
            <w:div w:id="132602315">
              <w:marLeft w:val="0"/>
              <w:marRight w:val="0"/>
              <w:marTop w:val="0"/>
              <w:marBottom w:val="0"/>
              <w:divBdr>
                <w:top w:val="none" w:sz="0" w:space="0" w:color="auto"/>
                <w:left w:val="none" w:sz="0" w:space="0" w:color="auto"/>
                <w:bottom w:val="none" w:sz="0" w:space="0" w:color="auto"/>
                <w:right w:val="none" w:sz="0" w:space="0" w:color="auto"/>
              </w:divBdr>
            </w:div>
            <w:div w:id="1132946809">
              <w:marLeft w:val="0"/>
              <w:marRight w:val="0"/>
              <w:marTop w:val="0"/>
              <w:marBottom w:val="0"/>
              <w:divBdr>
                <w:top w:val="none" w:sz="0" w:space="0" w:color="auto"/>
                <w:left w:val="none" w:sz="0" w:space="0" w:color="auto"/>
                <w:bottom w:val="none" w:sz="0" w:space="0" w:color="auto"/>
                <w:right w:val="none" w:sz="0" w:space="0" w:color="auto"/>
              </w:divBdr>
            </w:div>
            <w:div w:id="1210339714">
              <w:marLeft w:val="0"/>
              <w:marRight w:val="0"/>
              <w:marTop w:val="0"/>
              <w:marBottom w:val="0"/>
              <w:divBdr>
                <w:top w:val="none" w:sz="0" w:space="0" w:color="auto"/>
                <w:left w:val="none" w:sz="0" w:space="0" w:color="auto"/>
                <w:bottom w:val="none" w:sz="0" w:space="0" w:color="auto"/>
                <w:right w:val="none" w:sz="0" w:space="0" w:color="auto"/>
              </w:divBdr>
            </w:div>
            <w:div w:id="1256666289">
              <w:marLeft w:val="0"/>
              <w:marRight w:val="0"/>
              <w:marTop w:val="0"/>
              <w:marBottom w:val="0"/>
              <w:divBdr>
                <w:top w:val="none" w:sz="0" w:space="0" w:color="auto"/>
                <w:left w:val="none" w:sz="0" w:space="0" w:color="auto"/>
                <w:bottom w:val="none" w:sz="0" w:space="0" w:color="auto"/>
                <w:right w:val="none" w:sz="0" w:space="0" w:color="auto"/>
              </w:divBdr>
            </w:div>
            <w:div w:id="1457793165">
              <w:marLeft w:val="0"/>
              <w:marRight w:val="0"/>
              <w:marTop w:val="0"/>
              <w:marBottom w:val="0"/>
              <w:divBdr>
                <w:top w:val="none" w:sz="0" w:space="0" w:color="auto"/>
                <w:left w:val="none" w:sz="0" w:space="0" w:color="auto"/>
                <w:bottom w:val="none" w:sz="0" w:space="0" w:color="auto"/>
                <w:right w:val="none" w:sz="0" w:space="0" w:color="auto"/>
              </w:divBdr>
            </w:div>
            <w:div w:id="1488741572">
              <w:marLeft w:val="0"/>
              <w:marRight w:val="0"/>
              <w:marTop w:val="0"/>
              <w:marBottom w:val="0"/>
              <w:divBdr>
                <w:top w:val="none" w:sz="0" w:space="0" w:color="auto"/>
                <w:left w:val="none" w:sz="0" w:space="0" w:color="auto"/>
                <w:bottom w:val="none" w:sz="0" w:space="0" w:color="auto"/>
                <w:right w:val="none" w:sz="0" w:space="0" w:color="auto"/>
              </w:divBdr>
            </w:div>
            <w:div w:id="1495682023">
              <w:marLeft w:val="0"/>
              <w:marRight w:val="0"/>
              <w:marTop w:val="0"/>
              <w:marBottom w:val="0"/>
              <w:divBdr>
                <w:top w:val="none" w:sz="0" w:space="0" w:color="auto"/>
                <w:left w:val="none" w:sz="0" w:space="0" w:color="auto"/>
                <w:bottom w:val="none" w:sz="0" w:space="0" w:color="auto"/>
                <w:right w:val="none" w:sz="0" w:space="0" w:color="auto"/>
              </w:divBdr>
            </w:div>
            <w:div w:id="1691681306">
              <w:marLeft w:val="0"/>
              <w:marRight w:val="0"/>
              <w:marTop w:val="0"/>
              <w:marBottom w:val="0"/>
              <w:divBdr>
                <w:top w:val="none" w:sz="0" w:space="0" w:color="auto"/>
                <w:left w:val="none" w:sz="0" w:space="0" w:color="auto"/>
                <w:bottom w:val="none" w:sz="0" w:space="0" w:color="auto"/>
                <w:right w:val="none" w:sz="0" w:space="0" w:color="auto"/>
              </w:divBdr>
            </w:div>
            <w:div w:id="1741516013">
              <w:marLeft w:val="0"/>
              <w:marRight w:val="0"/>
              <w:marTop w:val="0"/>
              <w:marBottom w:val="0"/>
              <w:divBdr>
                <w:top w:val="none" w:sz="0" w:space="0" w:color="auto"/>
                <w:left w:val="none" w:sz="0" w:space="0" w:color="auto"/>
                <w:bottom w:val="none" w:sz="0" w:space="0" w:color="auto"/>
                <w:right w:val="none" w:sz="0" w:space="0" w:color="auto"/>
              </w:divBdr>
            </w:div>
            <w:div w:id="2057388048">
              <w:marLeft w:val="0"/>
              <w:marRight w:val="0"/>
              <w:marTop w:val="0"/>
              <w:marBottom w:val="0"/>
              <w:divBdr>
                <w:top w:val="none" w:sz="0" w:space="0" w:color="auto"/>
                <w:left w:val="none" w:sz="0" w:space="0" w:color="auto"/>
                <w:bottom w:val="none" w:sz="0" w:space="0" w:color="auto"/>
                <w:right w:val="none" w:sz="0" w:space="0" w:color="auto"/>
              </w:divBdr>
            </w:div>
            <w:div w:id="2058385463">
              <w:marLeft w:val="0"/>
              <w:marRight w:val="0"/>
              <w:marTop w:val="0"/>
              <w:marBottom w:val="0"/>
              <w:divBdr>
                <w:top w:val="none" w:sz="0" w:space="0" w:color="auto"/>
                <w:left w:val="none" w:sz="0" w:space="0" w:color="auto"/>
                <w:bottom w:val="none" w:sz="0" w:space="0" w:color="auto"/>
                <w:right w:val="none" w:sz="0" w:space="0" w:color="auto"/>
              </w:divBdr>
            </w:div>
            <w:div w:id="21335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31738">
      <w:bodyDiv w:val="1"/>
      <w:marLeft w:val="0"/>
      <w:marRight w:val="0"/>
      <w:marTop w:val="0"/>
      <w:marBottom w:val="0"/>
      <w:divBdr>
        <w:top w:val="none" w:sz="0" w:space="0" w:color="auto"/>
        <w:left w:val="none" w:sz="0" w:space="0" w:color="auto"/>
        <w:bottom w:val="none" w:sz="0" w:space="0" w:color="auto"/>
        <w:right w:val="none" w:sz="0" w:space="0" w:color="auto"/>
      </w:divBdr>
    </w:div>
    <w:div w:id="121904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595</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Acta de Reunión</vt:lpstr>
    </vt:vector>
  </TitlesOfParts>
  <Company>Rimac Internacional Cia. Seg.</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creator>Fabrizio Oviedo</dc:creator>
  <cp:lastModifiedBy>William</cp:lastModifiedBy>
  <cp:revision>3</cp:revision>
  <cp:lastPrinted>2003-10-09T15:41:00Z</cp:lastPrinted>
  <dcterms:created xsi:type="dcterms:W3CDTF">2013-11-13T15:29:00Z</dcterms:created>
  <dcterms:modified xsi:type="dcterms:W3CDTF">2013-11-20T05:12:00Z</dcterms:modified>
</cp:coreProperties>
</file>